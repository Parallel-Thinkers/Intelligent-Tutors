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8C" w:rsidRPr="00CB1BE2" w:rsidRDefault="00232222" w:rsidP="00CB1BE2">
      <w:pPr>
        <w:spacing w:line="360" w:lineRule="auto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 w:rsidRPr="00CB1BE2">
        <w:rPr>
          <w:rFonts w:ascii="Times New Roman" w:hAnsi="Times New Roman" w:cs="Times New Roman"/>
          <w:b/>
          <w:bCs/>
        </w:rPr>
        <w:t>Calculations/Logic for Learning Profile</w:t>
      </w:r>
    </w:p>
    <w:p w:rsidR="00661789" w:rsidRPr="00CB1BE2" w:rsidRDefault="009E20EE" w:rsidP="00CB1BE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be making one table</w:t>
      </w:r>
      <w:r w:rsidR="00661789" w:rsidRPr="00CB1BE2">
        <w:rPr>
          <w:rFonts w:ascii="Times New Roman" w:hAnsi="Times New Roman" w:cs="Times New Roman"/>
        </w:rPr>
        <w:t xml:space="preserve"> User</w:t>
      </w:r>
      <w:r w:rsidR="00CB1BE2" w:rsidRPr="00CB1BE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Student) Table and Teacher Role</w:t>
      </w:r>
    </w:p>
    <w:p w:rsidR="00661789" w:rsidRPr="00CB1BE2" w:rsidRDefault="009E20EE" w:rsidP="00CB1BE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must</w:t>
      </w:r>
      <w:r w:rsidR="00661789" w:rsidRPr="00CB1BE2">
        <w:rPr>
          <w:rFonts w:ascii="Times New Roman" w:hAnsi="Times New Roman" w:cs="Times New Roman"/>
        </w:rPr>
        <w:t xml:space="preserve"> be able to see the analytics of students learning profiles</w:t>
      </w:r>
    </w:p>
    <w:p w:rsidR="00E02512" w:rsidRPr="00C551EB" w:rsidRDefault="00661789" w:rsidP="00C551E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551EB">
        <w:rPr>
          <w:rFonts w:ascii="Times New Roman" w:hAnsi="Times New Roman" w:cs="Times New Roman"/>
          <w:b/>
        </w:rPr>
        <w:t xml:space="preserve">Student table will have </w:t>
      </w:r>
      <w:r w:rsidR="00DB3C73" w:rsidRPr="00C551EB">
        <w:rPr>
          <w:rFonts w:ascii="Times New Roman" w:hAnsi="Times New Roman" w:cs="Times New Roman"/>
          <w:b/>
        </w:rPr>
        <w:t xml:space="preserve">following columns: </w:t>
      </w:r>
    </w:p>
    <w:p w:rsidR="00E02512" w:rsidRPr="00CB1BE2" w:rsidRDefault="00E02512" w:rsidP="00CB1BE2">
      <w:pPr>
        <w:spacing w:line="360" w:lineRule="auto"/>
        <w:jc w:val="both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="00661789" w:rsidRPr="00CB1BE2">
        <w:rPr>
          <w:rFonts w:ascii="Times New Roman" w:hAnsi="Times New Roman" w:cs="Times New Roman"/>
        </w:rPr>
        <w:t>completedQuestion</w:t>
      </w:r>
      <w:proofErr w:type="spellEnd"/>
      <w:proofErr w:type="gramEnd"/>
      <w:r w:rsidR="00661789" w:rsidRPr="00CB1BE2">
        <w:rPr>
          <w:rFonts w:ascii="Times New Roman" w:hAnsi="Times New Roman" w:cs="Times New Roman"/>
        </w:rPr>
        <w:t xml:space="preserve">, </w:t>
      </w:r>
      <w:proofErr w:type="spellStart"/>
      <w:r w:rsidR="00661789" w:rsidRPr="00CB1BE2">
        <w:rPr>
          <w:rFonts w:ascii="Times New Roman" w:hAnsi="Times New Roman" w:cs="Times New Roman"/>
        </w:rPr>
        <w:t>isCompletedProblem</w:t>
      </w:r>
      <w:r w:rsidRPr="00CB1BE2">
        <w:rPr>
          <w:rFonts w:ascii="Times New Roman" w:hAnsi="Times New Roman" w:cs="Times New Roman"/>
        </w:rPr>
        <w:t>ForLearningMode</w:t>
      </w:r>
      <w:proofErr w:type="spellEnd"/>
      <w:r w:rsidRPr="00CB1BE2">
        <w:rPr>
          <w:rFonts w:ascii="Times New Roman" w:hAnsi="Times New Roman" w:cs="Times New Roman"/>
        </w:rPr>
        <w:t xml:space="preserve">, </w:t>
      </w:r>
      <w:proofErr w:type="spellStart"/>
      <w:r w:rsidRPr="00CB1BE2">
        <w:rPr>
          <w:rFonts w:ascii="Times New Roman" w:hAnsi="Times New Roman" w:cs="Times New Roman"/>
        </w:rPr>
        <w:t>isC</w:t>
      </w:r>
      <w:r w:rsidR="00661789" w:rsidRPr="00CB1BE2">
        <w:rPr>
          <w:rFonts w:ascii="Times New Roman" w:hAnsi="Times New Roman" w:cs="Times New Roman"/>
        </w:rPr>
        <w:t>urrentQuestion</w:t>
      </w:r>
      <w:proofErr w:type="spellEnd"/>
      <w:r w:rsidR="00661789" w:rsidRPr="00CB1BE2">
        <w:rPr>
          <w:rFonts w:ascii="Times New Roman" w:hAnsi="Times New Roman" w:cs="Times New Roman"/>
        </w:rPr>
        <w:t xml:space="preserve">, </w:t>
      </w:r>
      <w:r w:rsidRPr="00CB1BE2">
        <w:rPr>
          <w:rFonts w:ascii="Times New Roman" w:hAnsi="Times New Roman" w:cs="Times New Roman"/>
        </w:rPr>
        <w:t xml:space="preserve">  </w:t>
      </w:r>
    </w:p>
    <w:p w:rsidR="00E02512" w:rsidRPr="00CB1BE2" w:rsidRDefault="00E02512" w:rsidP="00CB1BE2">
      <w:pPr>
        <w:spacing w:line="360" w:lineRule="auto"/>
        <w:jc w:val="both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CB1BE2">
        <w:rPr>
          <w:rFonts w:ascii="Times New Roman" w:hAnsi="Times New Roman" w:cs="Times New Roman"/>
        </w:rPr>
        <w:t>isC</w:t>
      </w:r>
      <w:r w:rsidR="00661789" w:rsidRPr="00CB1BE2">
        <w:rPr>
          <w:rFonts w:ascii="Times New Roman" w:hAnsi="Times New Roman" w:cs="Times New Roman"/>
        </w:rPr>
        <w:t>urrentProblem</w:t>
      </w:r>
      <w:proofErr w:type="spellEnd"/>
      <w:proofErr w:type="gramEnd"/>
      <w:r w:rsidR="00661789" w:rsidRPr="00CB1BE2">
        <w:rPr>
          <w:rFonts w:ascii="Times New Roman" w:hAnsi="Times New Roman" w:cs="Times New Roman"/>
        </w:rPr>
        <w:t xml:space="preserve">, </w:t>
      </w:r>
      <w:proofErr w:type="spellStart"/>
      <w:r w:rsidR="00661789" w:rsidRPr="00CB1BE2">
        <w:rPr>
          <w:rFonts w:ascii="Times New Roman" w:hAnsi="Times New Roman" w:cs="Times New Roman"/>
        </w:rPr>
        <w:t>appliedStrategy</w:t>
      </w:r>
      <w:proofErr w:type="spellEnd"/>
      <w:r w:rsidR="00661789" w:rsidRPr="00CB1BE2">
        <w:rPr>
          <w:rFonts w:ascii="Times New Roman" w:hAnsi="Times New Roman" w:cs="Times New Roman"/>
        </w:rPr>
        <w:t xml:space="preserve">, </w:t>
      </w:r>
      <w:proofErr w:type="spellStart"/>
      <w:r w:rsidR="00661789" w:rsidRPr="00CB1BE2">
        <w:rPr>
          <w:rFonts w:ascii="Times New Roman" w:hAnsi="Times New Roman" w:cs="Times New Roman"/>
        </w:rPr>
        <w:t>completedTasks</w:t>
      </w:r>
      <w:proofErr w:type="spellEnd"/>
      <w:r w:rsidR="00661789" w:rsidRPr="00CB1BE2">
        <w:rPr>
          <w:rFonts w:ascii="Times New Roman" w:hAnsi="Times New Roman" w:cs="Times New Roman"/>
        </w:rPr>
        <w:t xml:space="preserve">, </w:t>
      </w:r>
      <w:proofErr w:type="spellStart"/>
      <w:r w:rsidR="00661789" w:rsidRPr="00CB1BE2">
        <w:rPr>
          <w:rFonts w:ascii="Times New Roman" w:hAnsi="Times New Roman" w:cs="Times New Roman"/>
        </w:rPr>
        <w:t>incompleteTasks</w:t>
      </w:r>
      <w:proofErr w:type="spellEnd"/>
      <w:r w:rsidR="00661789" w:rsidRPr="00CB1BE2">
        <w:rPr>
          <w:rFonts w:ascii="Times New Roman" w:hAnsi="Times New Roman" w:cs="Times New Roman"/>
        </w:rPr>
        <w:t xml:space="preserve">, </w:t>
      </w:r>
      <w:proofErr w:type="spellStart"/>
      <w:r w:rsidRPr="00CB1BE2">
        <w:rPr>
          <w:rFonts w:ascii="Times New Roman" w:hAnsi="Times New Roman" w:cs="Times New Roman"/>
        </w:rPr>
        <w:t>completedProblems</w:t>
      </w:r>
      <w:proofErr w:type="spellEnd"/>
      <w:r w:rsidRPr="00CB1BE2">
        <w:rPr>
          <w:rFonts w:ascii="Times New Roman" w:hAnsi="Times New Roman" w:cs="Times New Roman"/>
        </w:rPr>
        <w:t xml:space="preserve">, </w:t>
      </w:r>
    </w:p>
    <w:p w:rsidR="00661789" w:rsidRPr="00CB1BE2" w:rsidRDefault="00E02512" w:rsidP="00CB1BE2">
      <w:pPr>
        <w:spacing w:line="360" w:lineRule="auto"/>
        <w:jc w:val="both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CB1BE2">
        <w:rPr>
          <w:rFonts w:ascii="Times New Roman" w:hAnsi="Times New Roman" w:cs="Times New Roman"/>
        </w:rPr>
        <w:t>userId</w:t>
      </w:r>
      <w:proofErr w:type="spellEnd"/>
      <w:proofErr w:type="gramEnd"/>
      <w:r w:rsidRPr="00CB1BE2">
        <w:rPr>
          <w:rFonts w:ascii="Times New Roman" w:hAnsi="Times New Roman" w:cs="Times New Roman"/>
        </w:rPr>
        <w:t>, password</w:t>
      </w:r>
      <w:r w:rsidR="00FD0B64" w:rsidRPr="00CB1BE2">
        <w:rPr>
          <w:rFonts w:ascii="Times New Roman" w:hAnsi="Times New Roman" w:cs="Times New Roman"/>
        </w:rPr>
        <w:t xml:space="preserve">, </w:t>
      </w:r>
      <w:proofErr w:type="spellStart"/>
      <w:r w:rsidR="00FD0B64" w:rsidRPr="00CB1BE2">
        <w:rPr>
          <w:rFonts w:ascii="Times New Roman" w:hAnsi="Times New Roman" w:cs="Times New Roman"/>
        </w:rPr>
        <w:t>capturedTasks</w:t>
      </w:r>
      <w:r w:rsidR="00CB1BE2" w:rsidRPr="00CB1BE2">
        <w:rPr>
          <w:rFonts w:ascii="Times New Roman" w:hAnsi="Times New Roman" w:cs="Times New Roman"/>
        </w:rPr>
        <w:t>AsBugs</w:t>
      </w:r>
      <w:proofErr w:type="spellEnd"/>
    </w:p>
    <w:p w:rsidR="003223BD" w:rsidRPr="00C551EB" w:rsidRDefault="003223BD" w:rsidP="00C551E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551EB">
        <w:rPr>
          <w:rFonts w:ascii="Times New Roman" w:hAnsi="Times New Roman" w:cs="Times New Roman"/>
          <w:b/>
        </w:rPr>
        <w:t xml:space="preserve">For capturing errors for a student, use following information: </w:t>
      </w:r>
    </w:p>
    <w:p w:rsidR="003223BD" w:rsidRPr="00CB1BE2" w:rsidRDefault="003223BD" w:rsidP="00CB1B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CB1BE2">
        <w:rPr>
          <w:rFonts w:ascii="Times New Roman" w:hAnsi="Times New Roman" w:cs="Times New Roman"/>
          <w:szCs w:val="24"/>
        </w:rPr>
        <w:t>T</w:t>
      </w:r>
      <w:r w:rsidR="00E02512" w:rsidRPr="00CB1BE2">
        <w:rPr>
          <w:rFonts w:ascii="Times New Roman" w:hAnsi="Times New Roman" w:cs="Times New Roman"/>
          <w:szCs w:val="24"/>
        </w:rPr>
        <w:t>he flagged instances of Formula class (whenever it is used wrongly in solving mode),</w:t>
      </w:r>
    </w:p>
    <w:p w:rsidR="003223BD" w:rsidRPr="00CB1BE2" w:rsidRDefault="003223BD" w:rsidP="00CB1B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CB1BE2">
        <w:rPr>
          <w:rFonts w:ascii="Times New Roman" w:hAnsi="Times New Roman" w:cs="Times New Roman"/>
          <w:szCs w:val="24"/>
        </w:rPr>
        <w:t>The flagged calculation mistake</w:t>
      </w:r>
      <w:r w:rsidR="00E02512" w:rsidRPr="00CB1BE2">
        <w:rPr>
          <w:rFonts w:ascii="Times New Roman" w:hAnsi="Times New Roman" w:cs="Times New Roman"/>
          <w:szCs w:val="24"/>
        </w:rPr>
        <w:t xml:space="preserve"> </w:t>
      </w:r>
    </w:p>
    <w:p w:rsidR="003223BD" w:rsidRPr="00CB1BE2" w:rsidRDefault="003223BD" w:rsidP="00CB1B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CB1BE2">
        <w:rPr>
          <w:rFonts w:ascii="Times New Roman" w:hAnsi="Times New Roman" w:cs="Times New Roman"/>
          <w:szCs w:val="24"/>
        </w:rPr>
        <w:t>T</w:t>
      </w:r>
      <w:r w:rsidR="00E02512" w:rsidRPr="00CB1BE2">
        <w:rPr>
          <w:rFonts w:ascii="Times New Roman" w:hAnsi="Times New Roman" w:cs="Times New Roman"/>
          <w:szCs w:val="24"/>
        </w:rPr>
        <w:t xml:space="preserve">he task flagged as wrong/incomplete in the first attempt, </w:t>
      </w:r>
    </w:p>
    <w:p w:rsidR="003223BD" w:rsidRPr="00CB1BE2" w:rsidRDefault="003223BD" w:rsidP="00CB1B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CB1BE2">
        <w:rPr>
          <w:rFonts w:ascii="Times New Roman" w:hAnsi="Times New Roman" w:cs="Times New Roman"/>
          <w:szCs w:val="24"/>
        </w:rPr>
        <w:t>T</w:t>
      </w:r>
      <w:r w:rsidR="00E02512" w:rsidRPr="00CB1BE2">
        <w:rPr>
          <w:rFonts w:ascii="Times New Roman" w:hAnsi="Times New Roman" w:cs="Times New Roman"/>
          <w:szCs w:val="24"/>
        </w:rPr>
        <w:t xml:space="preserve">he list of incomplete tasks, </w:t>
      </w:r>
    </w:p>
    <w:p w:rsidR="003223BD" w:rsidRPr="00CB1BE2" w:rsidRDefault="003223BD" w:rsidP="00CB1B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CB1BE2">
        <w:rPr>
          <w:rFonts w:ascii="Times New Roman" w:hAnsi="Times New Roman" w:cs="Times New Roman"/>
          <w:szCs w:val="24"/>
        </w:rPr>
        <w:t>T</w:t>
      </w:r>
      <w:r w:rsidR="00E02512" w:rsidRPr="00CB1BE2">
        <w:rPr>
          <w:rFonts w:ascii="Times New Roman" w:hAnsi="Times New Roman" w:cs="Times New Roman"/>
          <w:szCs w:val="24"/>
        </w:rPr>
        <w:t>he list of tasks ca</w:t>
      </w:r>
      <w:r w:rsidRPr="00CB1BE2">
        <w:rPr>
          <w:rFonts w:ascii="Times New Roman" w:hAnsi="Times New Roman" w:cs="Times New Roman"/>
          <w:szCs w:val="24"/>
        </w:rPr>
        <w:t>ptured by the property</w:t>
      </w:r>
      <w:r w:rsidR="00E02512" w:rsidRPr="00CB1BE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02512" w:rsidRPr="00CB1BE2">
        <w:rPr>
          <w:rFonts w:ascii="Times New Roman" w:hAnsi="Times New Roman" w:cs="Times New Roman"/>
          <w:szCs w:val="24"/>
        </w:rPr>
        <w:t>hasExpectedBug</w:t>
      </w:r>
      <w:proofErr w:type="spellEnd"/>
      <w:r w:rsidR="00E02512" w:rsidRPr="00CB1BE2">
        <w:rPr>
          <w:rFonts w:ascii="Times New Roman" w:hAnsi="Times New Roman" w:cs="Times New Roman"/>
          <w:szCs w:val="24"/>
        </w:rPr>
        <w:t xml:space="preserve"> (from Answer class) </w:t>
      </w:r>
    </w:p>
    <w:p w:rsidR="003223BD" w:rsidRPr="00CB1BE2" w:rsidRDefault="003223BD" w:rsidP="00CB1B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CB1BE2">
        <w:rPr>
          <w:rFonts w:ascii="Times New Roman" w:hAnsi="Times New Roman" w:cs="Times New Roman"/>
          <w:szCs w:val="24"/>
        </w:rPr>
        <w:t>The list of tasks captured by the property</w:t>
      </w:r>
      <w:r w:rsidR="00E02512" w:rsidRPr="00CB1BE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02512" w:rsidRPr="00CB1BE2">
        <w:rPr>
          <w:rFonts w:ascii="Times New Roman" w:hAnsi="Times New Roman" w:cs="Times New Roman"/>
          <w:szCs w:val="24"/>
        </w:rPr>
        <w:t>hasExpectedTasks</w:t>
      </w:r>
      <w:proofErr w:type="spellEnd"/>
      <w:r w:rsidR="00E02512" w:rsidRPr="00CB1BE2">
        <w:rPr>
          <w:rFonts w:ascii="Times New Roman" w:hAnsi="Times New Roman" w:cs="Times New Roman"/>
          <w:szCs w:val="24"/>
        </w:rPr>
        <w:t xml:space="preserve"> (from GE and TFE tracked in solving mode), </w:t>
      </w:r>
    </w:p>
    <w:p w:rsidR="003223BD" w:rsidRPr="00CB1BE2" w:rsidRDefault="003223BD" w:rsidP="00CB1B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CB1BE2">
        <w:rPr>
          <w:rFonts w:ascii="Times New Roman" w:hAnsi="Times New Roman" w:cs="Times New Roman"/>
          <w:szCs w:val="24"/>
        </w:rPr>
        <w:t>T</w:t>
      </w:r>
      <w:r w:rsidR="00E02512" w:rsidRPr="00CB1BE2">
        <w:rPr>
          <w:rFonts w:ascii="Times New Roman" w:hAnsi="Times New Roman" w:cs="Times New Roman"/>
          <w:szCs w:val="24"/>
        </w:rPr>
        <w:t>he diagram tool tracking links</w:t>
      </w:r>
      <w:r w:rsidRPr="00CB1BE2">
        <w:rPr>
          <w:rFonts w:ascii="Times New Roman" w:hAnsi="Times New Roman" w:cs="Times New Roman"/>
          <w:szCs w:val="24"/>
        </w:rPr>
        <w:t xml:space="preserve">, </w:t>
      </w:r>
    </w:p>
    <w:p w:rsidR="00E02512" w:rsidRPr="00CB1BE2" w:rsidRDefault="003223BD" w:rsidP="00C551EB">
      <w:pPr>
        <w:spacing w:line="360" w:lineRule="auto"/>
        <w:ind w:left="240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 xml:space="preserve">If you do not have code for getting some information elements from above please write the code for that. </w:t>
      </w:r>
      <w:r w:rsidR="00FD0B64" w:rsidRPr="00CB1BE2">
        <w:rPr>
          <w:rFonts w:ascii="Times New Roman" w:hAnsi="Times New Roman" w:cs="Times New Roman"/>
        </w:rPr>
        <w:t>I have created four da</w:t>
      </w:r>
      <w:r w:rsidR="00CB1BE2" w:rsidRPr="00CB1BE2">
        <w:rPr>
          <w:rFonts w:ascii="Times New Roman" w:hAnsi="Times New Roman" w:cs="Times New Roman"/>
        </w:rPr>
        <w:t xml:space="preserve">ta type properties: </w:t>
      </w:r>
      <w:proofErr w:type="spellStart"/>
      <w:proofErr w:type="gramStart"/>
      <w:r w:rsidR="00CB1BE2" w:rsidRPr="00CB1BE2">
        <w:rPr>
          <w:rFonts w:ascii="Times New Roman" w:hAnsi="Times New Roman" w:cs="Times New Roman"/>
        </w:rPr>
        <w:t>openFormula</w:t>
      </w:r>
      <w:proofErr w:type="spellEnd"/>
      <w:r w:rsidR="00CB1BE2" w:rsidRPr="00CB1BE2">
        <w:rPr>
          <w:rFonts w:ascii="Times New Roman" w:hAnsi="Times New Roman" w:cs="Times New Roman"/>
        </w:rPr>
        <w:t>(</w:t>
      </w:r>
      <w:proofErr w:type="gramEnd"/>
      <w:r w:rsidR="00CB1BE2" w:rsidRPr="00CB1BE2">
        <w:rPr>
          <w:rFonts w:ascii="Times New Roman" w:hAnsi="Times New Roman" w:cs="Times New Roman"/>
        </w:rPr>
        <w:t xml:space="preserve">Formula, </w:t>
      </w:r>
      <w:r w:rsidR="00FD0B64" w:rsidRPr="00CB1BE2">
        <w:rPr>
          <w:rFonts w:ascii="Times New Roman" w:hAnsi="Times New Roman" w:cs="Times New Roman"/>
        </w:rPr>
        <w:t xml:space="preserve">Any), </w:t>
      </w:r>
      <w:proofErr w:type="spellStart"/>
      <w:r w:rsidR="00FD0B64" w:rsidRPr="00CB1BE2">
        <w:rPr>
          <w:rFonts w:ascii="Times New Roman" w:hAnsi="Times New Roman" w:cs="Times New Roman"/>
        </w:rPr>
        <w:t>res</w:t>
      </w:r>
      <w:r w:rsidR="00CB1BE2" w:rsidRPr="00CB1BE2">
        <w:rPr>
          <w:rFonts w:ascii="Times New Roman" w:hAnsi="Times New Roman" w:cs="Times New Roman"/>
        </w:rPr>
        <w:t>olvedFormula</w:t>
      </w:r>
      <w:proofErr w:type="spellEnd"/>
      <w:r w:rsidR="00CB1BE2" w:rsidRPr="00CB1BE2">
        <w:rPr>
          <w:rFonts w:ascii="Times New Roman" w:hAnsi="Times New Roman" w:cs="Times New Roman"/>
        </w:rPr>
        <w:t xml:space="preserve">(Formula, </w:t>
      </w:r>
      <w:r w:rsidR="00FD0B64" w:rsidRPr="00CB1BE2">
        <w:rPr>
          <w:rFonts w:ascii="Times New Roman" w:hAnsi="Times New Roman" w:cs="Times New Roman"/>
        </w:rPr>
        <w:t xml:space="preserve">Any), </w:t>
      </w:r>
      <w:proofErr w:type="spellStart"/>
      <w:r w:rsidR="00FD0B64" w:rsidRPr="00CB1BE2">
        <w:rPr>
          <w:rFonts w:ascii="Times New Roman" w:hAnsi="Times New Roman" w:cs="Times New Roman"/>
        </w:rPr>
        <w:t>openTasks</w:t>
      </w:r>
      <w:proofErr w:type="spellEnd"/>
      <w:r w:rsidR="00FD0B64" w:rsidRPr="00CB1BE2">
        <w:rPr>
          <w:rFonts w:ascii="Times New Roman" w:hAnsi="Times New Roman" w:cs="Times New Roman"/>
        </w:rPr>
        <w:t xml:space="preserve"> (Task, Any), </w:t>
      </w:r>
      <w:proofErr w:type="spellStart"/>
      <w:r w:rsidR="00FD0B64" w:rsidRPr="00CB1BE2">
        <w:rPr>
          <w:rFonts w:ascii="Times New Roman" w:hAnsi="Times New Roman" w:cs="Times New Roman"/>
        </w:rPr>
        <w:t>resolvedTasks</w:t>
      </w:r>
      <w:proofErr w:type="spellEnd"/>
      <w:r w:rsidR="00FD0B64" w:rsidRPr="00CB1BE2">
        <w:rPr>
          <w:rFonts w:ascii="Times New Roman" w:hAnsi="Times New Roman" w:cs="Times New Roman"/>
        </w:rPr>
        <w:t>(Task, Any)</w:t>
      </w:r>
      <w:r w:rsidR="00C551EB">
        <w:rPr>
          <w:rFonts w:ascii="Times New Roman" w:hAnsi="Times New Roman" w:cs="Times New Roman"/>
        </w:rPr>
        <w:t xml:space="preserve">. We may have to create similar data type properties for diagram tool tracking. Let’s see once the diagram tool </w:t>
      </w:r>
      <w:proofErr w:type="gramStart"/>
      <w:r w:rsidR="00C551EB">
        <w:rPr>
          <w:rFonts w:ascii="Times New Roman" w:hAnsi="Times New Roman" w:cs="Times New Roman"/>
        </w:rPr>
        <w:t>be</w:t>
      </w:r>
      <w:proofErr w:type="gramEnd"/>
      <w:r w:rsidR="00C551EB">
        <w:rPr>
          <w:rFonts w:ascii="Times New Roman" w:hAnsi="Times New Roman" w:cs="Times New Roman"/>
        </w:rPr>
        <w:t xml:space="preserve"> ready. </w:t>
      </w:r>
      <w:r w:rsidR="00CB1BE2" w:rsidRPr="00CB1BE2">
        <w:rPr>
          <w:rFonts w:ascii="Times New Roman" w:hAnsi="Times New Roman" w:cs="Times New Roman"/>
        </w:rPr>
        <w:t xml:space="preserve">I have not removed the Bug class yet from the ontology. Will do it once, we make sure that this way of capturing the bugs work fine. </w:t>
      </w:r>
    </w:p>
    <w:p w:rsidR="008F518C" w:rsidRPr="00CB1BE2" w:rsidRDefault="00E02512" w:rsidP="00CB1BE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1BE2">
        <w:rPr>
          <w:rFonts w:ascii="Times New Roman" w:hAnsi="Times New Roman" w:cs="Times New Roman"/>
        </w:rPr>
        <w:t xml:space="preserve">    </w:t>
      </w:r>
      <w:r w:rsidR="00232222" w:rsidRPr="00CB1BE2">
        <w:rPr>
          <w:rFonts w:ascii="Times New Roman" w:hAnsi="Times New Roman" w:cs="Times New Roman"/>
          <w:b/>
          <w:bCs/>
          <w:u w:val="single"/>
        </w:rPr>
        <w:t xml:space="preserve">Capturing </w:t>
      </w:r>
      <w:r w:rsidR="00CB1BE2" w:rsidRPr="00CB1BE2">
        <w:rPr>
          <w:rFonts w:ascii="Times New Roman" w:hAnsi="Times New Roman" w:cs="Times New Roman"/>
          <w:b/>
          <w:bCs/>
          <w:u w:val="single"/>
        </w:rPr>
        <w:t>Errors</w:t>
      </w:r>
    </w:p>
    <w:p w:rsidR="008F518C" w:rsidRPr="009E20EE" w:rsidRDefault="009E20EE" w:rsidP="009E20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</w:rPr>
      </w:pPr>
      <w:r w:rsidRPr="009E20EE">
        <w:rPr>
          <w:rFonts w:ascii="Times New Roman" w:hAnsi="Times New Roman" w:cs="Times New Roman"/>
          <w:b/>
        </w:rPr>
        <w:t>Learning Mode</w:t>
      </w:r>
      <w:r w:rsidR="00232222" w:rsidRPr="009E20EE">
        <w:rPr>
          <w:rFonts w:ascii="Times New Roman" w:hAnsi="Times New Roman" w:cs="Times New Roman"/>
          <w:b/>
        </w:rPr>
        <w:t xml:space="preserve">: </w:t>
      </w:r>
      <w:r w:rsidR="00232222" w:rsidRPr="009E20EE">
        <w:rPr>
          <w:rFonts w:ascii="Times New Roman" w:hAnsi="Times New Roman" w:cs="Times New Roman"/>
          <w:b/>
          <w:bCs/>
        </w:rPr>
        <w:tab/>
        <w:t xml:space="preserve"> </w:t>
      </w:r>
    </w:p>
    <w:p w:rsidR="008F518C" w:rsidRPr="00CB1BE2" w:rsidRDefault="00232222" w:rsidP="00CB1BE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>For</w:t>
      </w:r>
      <w:r w:rsidR="00661789" w:rsidRPr="00CB1BE2">
        <w:rPr>
          <w:rFonts w:ascii="Times New Roman" w:hAnsi="Times New Roman" w:cs="Times New Roman"/>
        </w:rPr>
        <w:t xml:space="preserve"> selected answer take the </w:t>
      </w:r>
      <w:proofErr w:type="spellStart"/>
      <w:r w:rsidR="00661789" w:rsidRPr="00CB1BE2">
        <w:rPr>
          <w:rFonts w:ascii="Times New Roman" w:hAnsi="Times New Roman" w:cs="Times New Roman"/>
        </w:rPr>
        <w:t>hasExpectedBug</w:t>
      </w:r>
      <w:proofErr w:type="spellEnd"/>
      <w:r w:rsidRPr="00CB1BE2">
        <w:rPr>
          <w:rFonts w:ascii="Times New Roman" w:hAnsi="Times New Roman" w:cs="Times New Roman"/>
        </w:rPr>
        <w:t xml:space="preserve"> property.</w:t>
      </w:r>
      <w:r w:rsidR="00661789" w:rsidRPr="00CB1BE2">
        <w:rPr>
          <w:rFonts w:ascii="Times New Roman" w:hAnsi="Times New Roman" w:cs="Times New Roman"/>
        </w:rPr>
        <w:t xml:space="preserve"> </w:t>
      </w:r>
      <w:r w:rsidR="00C330E9" w:rsidRPr="00CB1BE2">
        <w:rPr>
          <w:rFonts w:ascii="Times New Roman" w:hAnsi="Times New Roman" w:cs="Times New Roman"/>
        </w:rPr>
        <w:t xml:space="preserve">Put </w:t>
      </w:r>
      <w:r w:rsidR="00FD0B64" w:rsidRPr="00CB1BE2">
        <w:rPr>
          <w:rFonts w:ascii="Times New Roman" w:hAnsi="Times New Roman" w:cs="Times New Roman"/>
        </w:rPr>
        <w:t xml:space="preserve">all </w:t>
      </w:r>
      <w:r w:rsidR="00C330E9" w:rsidRPr="00CB1BE2">
        <w:rPr>
          <w:rFonts w:ascii="Times New Roman" w:hAnsi="Times New Roman" w:cs="Times New Roman"/>
        </w:rPr>
        <w:t>the instances</w:t>
      </w:r>
      <w:r w:rsidR="00FD0B64" w:rsidRPr="00CB1BE2">
        <w:rPr>
          <w:rFonts w:ascii="Times New Roman" w:hAnsi="Times New Roman" w:cs="Times New Roman"/>
        </w:rPr>
        <w:t xml:space="preserve"> in </w:t>
      </w:r>
      <w:proofErr w:type="spellStart"/>
      <w:r w:rsidR="00FD0B64" w:rsidRPr="00CB1BE2">
        <w:rPr>
          <w:rFonts w:ascii="Times New Roman" w:hAnsi="Times New Roman" w:cs="Times New Roman"/>
        </w:rPr>
        <w:t>capturedTasks</w:t>
      </w:r>
      <w:r w:rsidR="00CB1BE2" w:rsidRPr="00CB1BE2">
        <w:rPr>
          <w:rFonts w:ascii="Times New Roman" w:hAnsi="Times New Roman" w:cs="Times New Roman"/>
        </w:rPr>
        <w:t>AsBugs</w:t>
      </w:r>
      <w:proofErr w:type="spellEnd"/>
      <w:r w:rsidRPr="00CB1BE2">
        <w:rPr>
          <w:rFonts w:ascii="Times New Roman" w:hAnsi="Times New Roman" w:cs="Times New Roman"/>
        </w:rPr>
        <w:t xml:space="preserve"> of</w:t>
      </w:r>
      <w:r w:rsidR="00661789" w:rsidRPr="00CB1BE2">
        <w:rPr>
          <w:rFonts w:ascii="Times New Roman" w:hAnsi="Times New Roman" w:cs="Times New Roman"/>
        </w:rPr>
        <w:t xml:space="preserve"> </w:t>
      </w:r>
      <w:r w:rsidRPr="00CB1BE2">
        <w:rPr>
          <w:rFonts w:ascii="Times New Roman" w:hAnsi="Times New Roman" w:cs="Times New Roman"/>
        </w:rPr>
        <w:t>User class and upd</w:t>
      </w:r>
      <w:r w:rsidR="00C330E9" w:rsidRPr="00CB1BE2">
        <w:rPr>
          <w:rFonts w:ascii="Times New Roman" w:hAnsi="Times New Roman" w:cs="Times New Roman"/>
        </w:rPr>
        <w:t xml:space="preserve">ate the </w:t>
      </w:r>
      <w:proofErr w:type="spellStart"/>
      <w:r w:rsidR="00C330E9" w:rsidRPr="00CB1BE2">
        <w:rPr>
          <w:rFonts w:ascii="Times New Roman" w:hAnsi="Times New Roman" w:cs="Times New Roman"/>
        </w:rPr>
        <w:t>openTaskCount</w:t>
      </w:r>
      <w:proofErr w:type="spellEnd"/>
      <w:r w:rsidR="00661789" w:rsidRPr="00CB1BE2">
        <w:rPr>
          <w:rFonts w:ascii="Times New Roman" w:hAnsi="Times New Roman" w:cs="Times New Roman"/>
        </w:rPr>
        <w:t xml:space="preserve"> by 1 in </w:t>
      </w:r>
      <w:r w:rsidR="00FD0B64" w:rsidRPr="00CB1BE2">
        <w:rPr>
          <w:rFonts w:ascii="Times New Roman" w:hAnsi="Times New Roman" w:cs="Times New Roman"/>
        </w:rPr>
        <w:t>Task</w:t>
      </w:r>
      <w:r w:rsidRPr="00CB1BE2">
        <w:rPr>
          <w:rFonts w:ascii="Times New Roman" w:hAnsi="Times New Roman" w:cs="Times New Roman"/>
        </w:rPr>
        <w:t xml:space="preserve"> class.</w:t>
      </w:r>
    </w:p>
    <w:p w:rsidR="008F518C" w:rsidRPr="00CB1BE2" w:rsidRDefault="00232222" w:rsidP="00CB1BE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>For ev</w:t>
      </w:r>
      <w:r w:rsidR="00C330E9" w:rsidRPr="00CB1BE2">
        <w:rPr>
          <w:rFonts w:ascii="Times New Roman" w:hAnsi="Times New Roman" w:cs="Times New Roman"/>
        </w:rPr>
        <w:t>ery correct answer, get all the Tasks</w:t>
      </w:r>
      <w:r w:rsidR="00FD0B64" w:rsidRPr="00CB1BE2">
        <w:rPr>
          <w:rFonts w:ascii="Times New Roman" w:hAnsi="Times New Roman" w:cs="Times New Roman"/>
        </w:rPr>
        <w:t xml:space="preserve"> (by using </w:t>
      </w:r>
      <w:proofErr w:type="spellStart"/>
      <w:r w:rsidR="00FD0B64" w:rsidRPr="00CB1BE2">
        <w:rPr>
          <w:rFonts w:ascii="Times New Roman" w:hAnsi="Times New Roman" w:cs="Times New Roman"/>
        </w:rPr>
        <w:t>hasExpectedBug</w:t>
      </w:r>
      <w:proofErr w:type="spellEnd"/>
      <w:r w:rsidR="00FD0B64" w:rsidRPr="00CB1BE2">
        <w:rPr>
          <w:rFonts w:ascii="Times New Roman" w:hAnsi="Times New Roman" w:cs="Times New Roman"/>
        </w:rPr>
        <w:t xml:space="preserve"> property)</w:t>
      </w:r>
      <w:r w:rsidRPr="00CB1BE2">
        <w:rPr>
          <w:rFonts w:ascii="Times New Roman" w:hAnsi="Times New Roman" w:cs="Times New Roman"/>
        </w:rPr>
        <w:t xml:space="preserve"> for all </w:t>
      </w:r>
      <w:proofErr w:type="spellStart"/>
      <w:r w:rsidRPr="00CB1BE2">
        <w:rPr>
          <w:rFonts w:ascii="Times New Roman" w:hAnsi="Times New Roman" w:cs="Times New Roman"/>
        </w:rPr>
        <w:t>hasOption</w:t>
      </w:r>
      <w:proofErr w:type="spellEnd"/>
      <w:r w:rsidRPr="00CB1BE2">
        <w:rPr>
          <w:rFonts w:ascii="Times New Roman" w:hAnsi="Times New Roman" w:cs="Times New Roman"/>
        </w:rPr>
        <w:t xml:space="preserve"> of the question </w:t>
      </w:r>
      <w:proofErr w:type="spellStart"/>
      <w:r w:rsidRPr="00CB1BE2">
        <w:rPr>
          <w:rFonts w:ascii="Times New Roman" w:hAnsi="Times New Roman" w:cs="Times New Roman"/>
        </w:rPr>
        <w:t>uri</w:t>
      </w:r>
      <w:proofErr w:type="spellEnd"/>
      <w:r w:rsidRPr="00CB1BE2">
        <w:rPr>
          <w:rFonts w:ascii="Times New Roman" w:hAnsi="Times New Roman" w:cs="Times New Roman"/>
        </w:rPr>
        <w:t>.</w:t>
      </w:r>
      <w:r w:rsidR="00C330E9" w:rsidRPr="00CB1BE2">
        <w:rPr>
          <w:rFonts w:ascii="Times New Roman" w:hAnsi="Times New Roman" w:cs="Times New Roman"/>
        </w:rPr>
        <w:t xml:space="preserve"> </w:t>
      </w:r>
      <w:r w:rsidR="00FD0B64" w:rsidRPr="00CB1BE2">
        <w:rPr>
          <w:rFonts w:ascii="Times New Roman" w:hAnsi="Times New Roman" w:cs="Times New Roman"/>
        </w:rPr>
        <w:t>Check for each t</w:t>
      </w:r>
      <w:r w:rsidR="00C330E9" w:rsidRPr="00CB1BE2">
        <w:rPr>
          <w:rFonts w:ascii="Times New Roman" w:hAnsi="Times New Roman" w:cs="Times New Roman"/>
        </w:rPr>
        <w:t>ask</w:t>
      </w:r>
      <w:r w:rsidR="00FD0B64" w:rsidRPr="00CB1BE2">
        <w:rPr>
          <w:rFonts w:ascii="Times New Roman" w:hAnsi="Times New Roman" w:cs="Times New Roman"/>
        </w:rPr>
        <w:t>,</w:t>
      </w:r>
      <w:r w:rsidR="00C330E9" w:rsidRPr="00CB1BE2">
        <w:rPr>
          <w:rFonts w:ascii="Times New Roman" w:hAnsi="Times New Roman" w:cs="Times New Roman"/>
        </w:rPr>
        <w:t xml:space="preserve"> </w:t>
      </w:r>
      <w:r w:rsidR="00FD0B64" w:rsidRPr="00CB1BE2">
        <w:rPr>
          <w:rFonts w:ascii="Times New Roman" w:hAnsi="Times New Roman" w:cs="Times New Roman"/>
        </w:rPr>
        <w:t>if it</w:t>
      </w:r>
      <w:r w:rsidRPr="00CB1BE2">
        <w:rPr>
          <w:rFonts w:ascii="Times New Roman" w:hAnsi="Times New Roman" w:cs="Times New Roman"/>
        </w:rPr>
        <w:t xml:space="preserve"> </w:t>
      </w:r>
      <w:r w:rsidR="00C330E9" w:rsidRPr="00CB1BE2">
        <w:rPr>
          <w:rFonts w:ascii="Times New Roman" w:hAnsi="Times New Roman" w:cs="Times New Roman"/>
        </w:rPr>
        <w:t xml:space="preserve">is captured </w:t>
      </w:r>
      <w:r w:rsidR="00FD0B64" w:rsidRPr="00CB1BE2">
        <w:rPr>
          <w:rFonts w:ascii="Times New Roman" w:hAnsi="Times New Roman" w:cs="Times New Roman"/>
        </w:rPr>
        <w:t xml:space="preserve">by the above </w:t>
      </w:r>
      <w:proofErr w:type="spellStart"/>
      <w:r w:rsidR="00FD0B64" w:rsidRPr="00CB1BE2">
        <w:rPr>
          <w:rFonts w:ascii="Times New Roman" w:hAnsi="Times New Roman" w:cs="Times New Roman"/>
        </w:rPr>
        <w:t>capturedTasks</w:t>
      </w:r>
      <w:r w:rsidR="00CB1BE2" w:rsidRPr="00CB1BE2">
        <w:rPr>
          <w:rFonts w:ascii="Times New Roman" w:hAnsi="Times New Roman" w:cs="Times New Roman"/>
        </w:rPr>
        <w:t>AsBugs</w:t>
      </w:r>
      <w:proofErr w:type="spellEnd"/>
      <w:r w:rsidR="00FD0B64" w:rsidRPr="00CB1BE2">
        <w:rPr>
          <w:rFonts w:ascii="Times New Roman" w:hAnsi="Times New Roman" w:cs="Times New Roman"/>
        </w:rPr>
        <w:t xml:space="preserve"> then update the </w:t>
      </w:r>
      <w:proofErr w:type="spellStart"/>
      <w:r w:rsidR="00FD0B64" w:rsidRPr="00CB1BE2">
        <w:rPr>
          <w:rFonts w:ascii="Times New Roman" w:hAnsi="Times New Roman" w:cs="Times New Roman"/>
        </w:rPr>
        <w:t>r</w:t>
      </w:r>
      <w:r w:rsidR="00C330E9" w:rsidRPr="00CB1BE2">
        <w:rPr>
          <w:rFonts w:ascii="Times New Roman" w:hAnsi="Times New Roman" w:cs="Times New Roman"/>
        </w:rPr>
        <w:t>esolved</w:t>
      </w:r>
      <w:r w:rsidR="00FD0B64" w:rsidRPr="00CB1BE2">
        <w:rPr>
          <w:rFonts w:ascii="Times New Roman" w:hAnsi="Times New Roman" w:cs="Times New Roman"/>
        </w:rPr>
        <w:t>Tasks</w:t>
      </w:r>
      <w:proofErr w:type="spellEnd"/>
      <w:r w:rsidRPr="00CB1BE2">
        <w:rPr>
          <w:rFonts w:ascii="Times New Roman" w:hAnsi="Times New Roman" w:cs="Times New Roman"/>
        </w:rPr>
        <w:t xml:space="preserve"> count by 1.</w:t>
      </w:r>
    </w:p>
    <w:p w:rsidR="008F518C" w:rsidRPr="009E20EE" w:rsidRDefault="009E20EE" w:rsidP="009E20E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</w:rPr>
      </w:pPr>
      <w:r w:rsidRPr="009E20EE">
        <w:rPr>
          <w:rFonts w:ascii="Times New Roman" w:hAnsi="Times New Roman" w:cs="Times New Roman"/>
          <w:b/>
        </w:rPr>
        <w:t>Solving Mode</w:t>
      </w:r>
      <w:r w:rsidR="00232222" w:rsidRPr="009E20EE">
        <w:rPr>
          <w:rFonts w:ascii="Times New Roman" w:hAnsi="Times New Roman" w:cs="Times New Roman"/>
          <w:b/>
        </w:rPr>
        <w:t xml:space="preserve">: </w:t>
      </w:r>
    </w:p>
    <w:p w:rsidR="008F518C" w:rsidRPr="00CB1BE2" w:rsidRDefault="00232222" w:rsidP="00CB1BE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>For any</w:t>
      </w:r>
      <w:r w:rsidR="00CB1BE2">
        <w:rPr>
          <w:rFonts w:ascii="Times New Roman" w:hAnsi="Times New Roman" w:cs="Times New Roman"/>
        </w:rPr>
        <w:t xml:space="preserve"> </w:t>
      </w:r>
      <w:r w:rsidRPr="00CB1BE2">
        <w:rPr>
          <w:rFonts w:ascii="Times New Roman" w:hAnsi="Times New Roman" w:cs="Times New Roman"/>
        </w:rPr>
        <w:t>wrong input in Given,</w:t>
      </w:r>
      <w:r w:rsidR="00CB1BE2">
        <w:rPr>
          <w:rFonts w:ascii="Times New Roman" w:hAnsi="Times New Roman" w:cs="Times New Roman"/>
        </w:rPr>
        <w:t xml:space="preserve"> </w:t>
      </w:r>
      <w:r w:rsidR="00B237E8">
        <w:rPr>
          <w:rFonts w:ascii="Times New Roman" w:hAnsi="Times New Roman" w:cs="Times New Roman"/>
        </w:rPr>
        <w:t xml:space="preserve">collect </w:t>
      </w:r>
      <w:r w:rsidR="00CB1BE2">
        <w:rPr>
          <w:rFonts w:ascii="Times New Roman" w:hAnsi="Times New Roman" w:cs="Times New Roman"/>
        </w:rPr>
        <w:t xml:space="preserve">all </w:t>
      </w:r>
      <w:r w:rsidR="00B237E8">
        <w:rPr>
          <w:rFonts w:ascii="Times New Roman" w:hAnsi="Times New Roman" w:cs="Times New Roman"/>
        </w:rPr>
        <w:t>instances of Task</w:t>
      </w:r>
      <w:r w:rsidRPr="00CB1BE2">
        <w:rPr>
          <w:rFonts w:ascii="Times New Roman" w:hAnsi="Times New Roman" w:cs="Times New Roman"/>
        </w:rPr>
        <w:t xml:space="preserve"> associated with given expression </w:t>
      </w:r>
      <w:r w:rsidR="00B237E8">
        <w:rPr>
          <w:rFonts w:ascii="Times New Roman" w:hAnsi="Times New Roman" w:cs="Times New Roman"/>
        </w:rPr>
        <w:t>by the property “</w:t>
      </w:r>
      <w:proofErr w:type="spellStart"/>
      <w:r w:rsidR="00B237E8">
        <w:rPr>
          <w:rFonts w:ascii="Times New Roman" w:hAnsi="Times New Roman" w:cs="Times New Roman"/>
        </w:rPr>
        <w:t>hasExpectedTasks</w:t>
      </w:r>
      <w:proofErr w:type="spellEnd"/>
      <w:r w:rsidR="00B237E8">
        <w:rPr>
          <w:rFonts w:ascii="Times New Roman" w:hAnsi="Times New Roman" w:cs="Times New Roman"/>
        </w:rPr>
        <w:t xml:space="preserve">” and </w:t>
      </w:r>
      <w:r w:rsidR="00F9583E">
        <w:rPr>
          <w:rFonts w:ascii="Times New Roman" w:hAnsi="Times New Roman" w:cs="Times New Roman"/>
        </w:rPr>
        <w:t xml:space="preserve">put them in </w:t>
      </w:r>
      <w:proofErr w:type="spellStart"/>
      <w:r w:rsidR="00F9583E">
        <w:rPr>
          <w:rFonts w:ascii="Times New Roman" w:hAnsi="Times New Roman" w:cs="Times New Roman"/>
        </w:rPr>
        <w:t>capturedTasksAsBugs</w:t>
      </w:r>
      <w:proofErr w:type="spellEnd"/>
      <w:r w:rsidR="00F9583E">
        <w:rPr>
          <w:rFonts w:ascii="Times New Roman" w:hAnsi="Times New Roman" w:cs="Times New Roman"/>
        </w:rPr>
        <w:t xml:space="preserve"> in the user class and update the </w:t>
      </w:r>
      <w:proofErr w:type="spellStart"/>
      <w:r w:rsidR="00B237E8">
        <w:rPr>
          <w:rFonts w:ascii="Times New Roman" w:hAnsi="Times New Roman" w:cs="Times New Roman"/>
        </w:rPr>
        <w:t>openTasks</w:t>
      </w:r>
      <w:proofErr w:type="spellEnd"/>
      <w:r w:rsidR="00F9583E">
        <w:rPr>
          <w:rFonts w:ascii="Times New Roman" w:hAnsi="Times New Roman" w:cs="Times New Roman"/>
        </w:rPr>
        <w:t xml:space="preserve"> count by 1</w:t>
      </w:r>
      <w:r w:rsidRPr="00CB1BE2">
        <w:rPr>
          <w:rFonts w:ascii="Times New Roman" w:hAnsi="Times New Roman" w:cs="Times New Roman"/>
        </w:rPr>
        <w:t>.</w:t>
      </w:r>
    </w:p>
    <w:p w:rsidR="008F518C" w:rsidRPr="00CB1BE2" w:rsidRDefault="00F9583E" w:rsidP="00CB1BE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all </w:t>
      </w:r>
      <w:proofErr w:type="gramStart"/>
      <w:r>
        <w:rPr>
          <w:rFonts w:ascii="Times New Roman" w:hAnsi="Times New Roman" w:cs="Times New Roman"/>
        </w:rPr>
        <w:t>Given</w:t>
      </w:r>
      <w:proofErr w:type="gramEnd"/>
      <w:r>
        <w:rPr>
          <w:rFonts w:ascii="Times New Roman" w:hAnsi="Times New Roman" w:cs="Times New Roman"/>
        </w:rPr>
        <w:t xml:space="preserve"> expressions get</w:t>
      </w:r>
      <w:r w:rsidR="00232222" w:rsidRPr="00CB1BE2">
        <w:rPr>
          <w:rFonts w:ascii="Times New Roman" w:hAnsi="Times New Roman" w:cs="Times New Roman"/>
        </w:rPr>
        <w:t xml:space="preserve"> </w:t>
      </w:r>
      <w:r w:rsidR="00B237E8" w:rsidRPr="00CB1BE2">
        <w:rPr>
          <w:rFonts w:ascii="Times New Roman" w:hAnsi="Times New Roman" w:cs="Times New Roman"/>
        </w:rPr>
        <w:t>entered</w:t>
      </w:r>
      <w:r>
        <w:rPr>
          <w:rFonts w:ascii="Times New Roman" w:hAnsi="Times New Roman" w:cs="Times New Roman"/>
        </w:rPr>
        <w:t>,</w:t>
      </w:r>
      <w:r w:rsidR="00B237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increment the </w:t>
      </w:r>
      <w:proofErr w:type="spellStart"/>
      <w:r w:rsidR="00B237E8">
        <w:rPr>
          <w:rFonts w:ascii="Times New Roman" w:hAnsi="Times New Roman" w:cs="Times New Roman"/>
        </w:rPr>
        <w:t>resolvedTasks</w:t>
      </w:r>
      <w:proofErr w:type="spellEnd"/>
      <w:r w:rsidR="00232222" w:rsidRPr="00CB1BE2">
        <w:rPr>
          <w:rFonts w:ascii="Times New Roman" w:hAnsi="Times New Roman" w:cs="Times New Roman"/>
        </w:rPr>
        <w:t xml:space="preserve"> </w:t>
      </w:r>
      <w:r w:rsidR="00B237E8">
        <w:rPr>
          <w:rFonts w:ascii="Times New Roman" w:hAnsi="Times New Roman" w:cs="Times New Roman"/>
        </w:rPr>
        <w:t xml:space="preserve">count </w:t>
      </w:r>
      <w:r>
        <w:rPr>
          <w:rFonts w:ascii="Times New Roman" w:hAnsi="Times New Roman" w:cs="Times New Roman"/>
        </w:rPr>
        <w:t xml:space="preserve">by 1 </w:t>
      </w:r>
      <w:r w:rsidR="00B237E8">
        <w:rPr>
          <w:rFonts w:ascii="Times New Roman" w:hAnsi="Times New Roman" w:cs="Times New Roman"/>
        </w:rPr>
        <w:t xml:space="preserve">for all the captured tasks </w:t>
      </w:r>
      <w:r>
        <w:rPr>
          <w:rFonts w:ascii="Times New Roman" w:hAnsi="Times New Roman" w:cs="Times New Roman"/>
        </w:rPr>
        <w:t xml:space="preserve">associated with the </w:t>
      </w:r>
      <w:proofErr w:type="spellStart"/>
      <w:r>
        <w:rPr>
          <w:rFonts w:ascii="Times New Roman" w:hAnsi="Times New Roman" w:cs="Times New Roman"/>
        </w:rPr>
        <w:t>GivenE</w:t>
      </w:r>
      <w:r w:rsidR="00232222" w:rsidRPr="00CB1BE2">
        <w:rPr>
          <w:rFonts w:ascii="Times New Roman" w:hAnsi="Times New Roman" w:cs="Times New Roman"/>
        </w:rPr>
        <w:t>xpression</w:t>
      </w:r>
      <w:proofErr w:type="spellEnd"/>
      <w:r w:rsidR="00B237E8">
        <w:rPr>
          <w:rFonts w:ascii="Times New Roman" w:hAnsi="Times New Roman" w:cs="Times New Roman"/>
        </w:rPr>
        <w:t xml:space="preserve"> by the property </w:t>
      </w:r>
      <w:r>
        <w:rPr>
          <w:rFonts w:ascii="Times New Roman" w:hAnsi="Times New Roman" w:cs="Times New Roman"/>
        </w:rPr>
        <w:lastRenderedPageBreak/>
        <w:t>“</w:t>
      </w:r>
      <w:proofErr w:type="spellStart"/>
      <w:r w:rsidR="00B237E8">
        <w:rPr>
          <w:rFonts w:ascii="Times New Roman" w:hAnsi="Times New Roman" w:cs="Times New Roman"/>
        </w:rPr>
        <w:t>hasExpectedTasks</w:t>
      </w:r>
      <w:proofErr w:type="spellEnd"/>
      <w:r w:rsidR="00B237E8">
        <w:rPr>
          <w:rFonts w:ascii="Times New Roman" w:hAnsi="Times New Roman" w:cs="Times New Roman"/>
        </w:rPr>
        <w:t>”</w:t>
      </w:r>
      <w:r w:rsidR="00232222" w:rsidRPr="00CB1BE2">
        <w:rPr>
          <w:rFonts w:ascii="Times New Roman" w:hAnsi="Times New Roman" w:cs="Times New Roman"/>
        </w:rPr>
        <w:t>.</w:t>
      </w:r>
    </w:p>
    <w:p w:rsidR="008F518C" w:rsidRPr="00CB1BE2" w:rsidRDefault="00F9583E" w:rsidP="00CB1BE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same logic for </w:t>
      </w:r>
      <w:proofErr w:type="spellStart"/>
      <w:r>
        <w:rPr>
          <w:rFonts w:ascii="Times New Roman" w:hAnsi="Times New Roman" w:cs="Times New Roman"/>
        </w:rPr>
        <w:t>ToFindE</w:t>
      </w:r>
      <w:r w:rsidR="00232222" w:rsidRPr="00CB1BE2">
        <w:rPr>
          <w:rFonts w:ascii="Times New Roman" w:hAnsi="Times New Roman" w:cs="Times New Roman"/>
        </w:rPr>
        <w:t>xpression</w:t>
      </w:r>
      <w:proofErr w:type="spellEnd"/>
      <w:r w:rsidR="00232222" w:rsidRPr="00CB1BE2">
        <w:rPr>
          <w:rFonts w:ascii="Times New Roman" w:hAnsi="Times New Roman" w:cs="Times New Roman"/>
        </w:rPr>
        <w:t>.</w:t>
      </w:r>
      <w:r w:rsidR="00B237E8">
        <w:rPr>
          <w:rFonts w:ascii="Times New Roman" w:hAnsi="Times New Roman" w:cs="Times New Roman"/>
        </w:rPr>
        <w:t xml:space="preserve"> </w:t>
      </w:r>
    </w:p>
    <w:p w:rsidR="00F9583E" w:rsidRDefault="00B237E8" w:rsidP="00CB1BE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solut</w:t>
      </w:r>
      <w:r w:rsidR="00F9583E">
        <w:rPr>
          <w:rFonts w:ascii="Times New Roman" w:hAnsi="Times New Roman" w:cs="Times New Roman"/>
        </w:rPr>
        <w:t>ion part:</w:t>
      </w:r>
      <w:r>
        <w:rPr>
          <w:rFonts w:ascii="Times New Roman" w:hAnsi="Times New Roman" w:cs="Times New Roman"/>
        </w:rPr>
        <w:t xml:space="preserve"> For every wrong formula </w:t>
      </w:r>
      <w:proofErr w:type="gramStart"/>
      <w:r>
        <w:rPr>
          <w:rFonts w:ascii="Times New Roman" w:hAnsi="Times New Roman" w:cs="Times New Roman"/>
        </w:rPr>
        <w:t>statement</w:t>
      </w:r>
      <w:r w:rsidR="00F9583E">
        <w:rPr>
          <w:rFonts w:ascii="Times New Roman" w:hAnsi="Times New Roman" w:cs="Times New Roman"/>
        </w:rPr>
        <w:t xml:space="preserve"> put the instance in </w:t>
      </w:r>
      <w:proofErr w:type="spellStart"/>
      <w:r w:rsidR="00F9583E">
        <w:rPr>
          <w:rFonts w:ascii="Times New Roman" w:hAnsi="Times New Roman" w:cs="Times New Roman"/>
        </w:rPr>
        <w:t>capturedTasksAsBugs</w:t>
      </w:r>
      <w:proofErr w:type="spellEnd"/>
      <w:r w:rsidR="00F9583E">
        <w:rPr>
          <w:rFonts w:ascii="Times New Roman" w:hAnsi="Times New Roman" w:cs="Times New Roman"/>
        </w:rPr>
        <w:t xml:space="preserve"> in the user class and</w:t>
      </w:r>
      <w:r>
        <w:rPr>
          <w:rFonts w:ascii="Times New Roman" w:hAnsi="Times New Roman" w:cs="Times New Roman"/>
        </w:rPr>
        <w:t xml:space="preserve"> update</w:t>
      </w:r>
      <w:proofErr w:type="gram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openFormula</w:t>
      </w:r>
      <w:proofErr w:type="spellEnd"/>
      <w:r>
        <w:rPr>
          <w:rFonts w:ascii="Times New Roman" w:hAnsi="Times New Roman" w:cs="Times New Roman"/>
        </w:rPr>
        <w:t xml:space="preserve"> count by 1. </w:t>
      </w:r>
      <w:r w:rsidR="00F9583E">
        <w:rPr>
          <w:rFonts w:ascii="Times New Roman" w:hAnsi="Times New Roman" w:cs="Times New Roman"/>
        </w:rPr>
        <w:t xml:space="preserve">If the formula statement is typed correctly and if it is already included in the </w:t>
      </w:r>
      <w:proofErr w:type="spellStart"/>
      <w:r w:rsidR="00F9583E">
        <w:rPr>
          <w:rFonts w:ascii="Times New Roman" w:hAnsi="Times New Roman" w:cs="Times New Roman"/>
        </w:rPr>
        <w:t>capturedTasksAsBugs</w:t>
      </w:r>
      <w:proofErr w:type="spellEnd"/>
      <w:r w:rsidR="00F9583E">
        <w:rPr>
          <w:rFonts w:ascii="Times New Roman" w:hAnsi="Times New Roman" w:cs="Times New Roman"/>
        </w:rPr>
        <w:t xml:space="preserve"> then upgrade the </w:t>
      </w:r>
      <w:proofErr w:type="spellStart"/>
      <w:r w:rsidR="00F9583E">
        <w:rPr>
          <w:rFonts w:ascii="Times New Roman" w:hAnsi="Times New Roman" w:cs="Times New Roman"/>
        </w:rPr>
        <w:t>resolvedFormula</w:t>
      </w:r>
      <w:proofErr w:type="spellEnd"/>
      <w:r w:rsidR="00F9583E">
        <w:rPr>
          <w:rFonts w:ascii="Times New Roman" w:hAnsi="Times New Roman" w:cs="Times New Roman"/>
        </w:rPr>
        <w:t xml:space="preserve"> count by 1. </w:t>
      </w:r>
    </w:p>
    <w:p w:rsidR="00A56DDA" w:rsidRDefault="00232222" w:rsidP="00CB1BE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>For every wrong statement</w:t>
      </w:r>
      <w:r w:rsidR="00F9583E">
        <w:rPr>
          <w:rFonts w:ascii="Times New Roman" w:hAnsi="Times New Roman" w:cs="Times New Roman"/>
        </w:rPr>
        <w:t xml:space="preserve"> (i.e. calculation mistake)</w:t>
      </w:r>
      <w:r w:rsidR="00B237E8">
        <w:rPr>
          <w:rFonts w:ascii="Times New Roman" w:hAnsi="Times New Roman" w:cs="Times New Roman"/>
        </w:rPr>
        <w:t xml:space="preserve"> in the solution part </w:t>
      </w:r>
      <w:r w:rsidR="00F9583E">
        <w:rPr>
          <w:rFonts w:ascii="Times New Roman" w:hAnsi="Times New Roman" w:cs="Times New Roman"/>
        </w:rPr>
        <w:t xml:space="preserve">in between the formula statement and the task flag </w:t>
      </w:r>
      <w:r w:rsidR="00B237E8">
        <w:rPr>
          <w:rFonts w:ascii="Times New Roman" w:hAnsi="Times New Roman" w:cs="Times New Roman"/>
        </w:rPr>
        <w:t xml:space="preserve">the error </w:t>
      </w:r>
      <w:r w:rsidR="00F9583E">
        <w:rPr>
          <w:rFonts w:ascii="Times New Roman" w:hAnsi="Times New Roman" w:cs="Times New Roman"/>
        </w:rPr>
        <w:t xml:space="preserve">as “calculation mistake” </w:t>
      </w:r>
      <w:r w:rsidR="00A56DDA">
        <w:rPr>
          <w:rFonts w:ascii="Times New Roman" w:hAnsi="Times New Roman" w:cs="Times New Roman"/>
        </w:rPr>
        <w:t xml:space="preserve">create </w:t>
      </w:r>
      <w:proofErr w:type="spellStart"/>
      <w:r w:rsidR="00A56DDA">
        <w:rPr>
          <w:rFonts w:ascii="Times New Roman" w:hAnsi="Times New Roman" w:cs="Times New Roman"/>
        </w:rPr>
        <w:t>openCalculationMistake</w:t>
      </w:r>
      <w:proofErr w:type="spellEnd"/>
      <w:r w:rsidR="00A56DDA">
        <w:rPr>
          <w:rFonts w:ascii="Times New Roman" w:hAnsi="Times New Roman" w:cs="Times New Roman"/>
        </w:rPr>
        <w:t xml:space="preserve"> count and </w:t>
      </w:r>
      <w:proofErr w:type="spellStart"/>
      <w:r w:rsidR="00A56DDA">
        <w:rPr>
          <w:rFonts w:ascii="Times New Roman" w:hAnsi="Times New Roman" w:cs="Times New Roman"/>
        </w:rPr>
        <w:t>resolvedCalculationMistake</w:t>
      </w:r>
      <w:proofErr w:type="spellEnd"/>
      <w:r w:rsidR="00A56DDA">
        <w:rPr>
          <w:rFonts w:ascii="Times New Roman" w:hAnsi="Times New Roman" w:cs="Times New Roman"/>
        </w:rPr>
        <w:t xml:space="preserve"> count. Put these “calculation mistakes flag” </w:t>
      </w:r>
      <w:proofErr w:type="gramStart"/>
      <w:r w:rsidR="00A56DDA">
        <w:rPr>
          <w:rFonts w:ascii="Times New Roman" w:hAnsi="Times New Roman" w:cs="Times New Roman"/>
        </w:rPr>
        <w:t xml:space="preserve">in </w:t>
      </w:r>
      <w:r w:rsidR="00F9583E">
        <w:rPr>
          <w:rFonts w:ascii="Times New Roman" w:hAnsi="Times New Roman" w:cs="Times New Roman"/>
        </w:rPr>
        <w:t xml:space="preserve"> </w:t>
      </w:r>
      <w:proofErr w:type="spellStart"/>
      <w:r w:rsidR="00F9583E">
        <w:rPr>
          <w:rFonts w:ascii="Times New Roman" w:hAnsi="Times New Roman" w:cs="Times New Roman"/>
        </w:rPr>
        <w:t>capturedTasksAsBugs</w:t>
      </w:r>
      <w:proofErr w:type="spellEnd"/>
      <w:proofErr w:type="gramEnd"/>
      <w:r w:rsidR="00F9583E">
        <w:rPr>
          <w:rFonts w:ascii="Times New Roman" w:hAnsi="Times New Roman" w:cs="Times New Roman"/>
        </w:rPr>
        <w:t xml:space="preserve"> </w:t>
      </w:r>
      <w:r w:rsidR="00A56DDA">
        <w:rPr>
          <w:rFonts w:ascii="Times New Roman" w:hAnsi="Times New Roman" w:cs="Times New Roman"/>
        </w:rPr>
        <w:t xml:space="preserve">of User class </w:t>
      </w:r>
      <w:r w:rsidR="00F9583E">
        <w:rPr>
          <w:rFonts w:ascii="Times New Roman" w:hAnsi="Times New Roman" w:cs="Times New Roman"/>
        </w:rPr>
        <w:t xml:space="preserve">and </w:t>
      </w:r>
      <w:r w:rsidR="00B10D74">
        <w:rPr>
          <w:rFonts w:ascii="Times New Roman" w:hAnsi="Times New Roman" w:cs="Times New Roman"/>
        </w:rPr>
        <w:t>update</w:t>
      </w:r>
      <w:r w:rsidR="00F9583E">
        <w:rPr>
          <w:rFonts w:ascii="Times New Roman" w:hAnsi="Times New Roman" w:cs="Times New Roman"/>
        </w:rPr>
        <w:t xml:space="preserve"> the </w:t>
      </w:r>
      <w:proofErr w:type="spellStart"/>
      <w:r w:rsidR="00F9583E">
        <w:rPr>
          <w:rFonts w:ascii="Times New Roman" w:hAnsi="Times New Roman" w:cs="Times New Roman"/>
        </w:rPr>
        <w:t>openCalculationMistake</w:t>
      </w:r>
      <w:proofErr w:type="spellEnd"/>
      <w:r w:rsidR="00F9583E">
        <w:rPr>
          <w:rFonts w:ascii="Times New Roman" w:hAnsi="Times New Roman" w:cs="Times New Roman"/>
        </w:rPr>
        <w:t xml:space="preserve"> count by 1. </w:t>
      </w:r>
      <w:r w:rsidR="00A56DDA">
        <w:rPr>
          <w:rFonts w:ascii="Times New Roman" w:hAnsi="Times New Roman" w:cs="Times New Roman"/>
        </w:rPr>
        <w:t xml:space="preserve"> </w:t>
      </w:r>
    </w:p>
    <w:p w:rsidR="00A56DDA" w:rsidRDefault="00F9583E" w:rsidP="00A56DD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corrected </w:t>
      </w:r>
      <w:r w:rsidR="00A56DDA">
        <w:rPr>
          <w:rFonts w:ascii="Times New Roman" w:hAnsi="Times New Roman" w:cs="Times New Roman"/>
        </w:rPr>
        <w:t xml:space="preserve">calculation upgrade the </w:t>
      </w:r>
      <w:proofErr w:type="spellStart"/>
      <w:r w:rsidR="00A56DDA">
        <w:rPr>
          <w:rFonts w:ascii="Times New Roman" w:hAnsi="Times New Roman" w:cs="Times New Roman"/>
        </w:rPr>
        <w:t>resolvedCalculationMistake</w:t>
      </w:r>
      <w:proofErr w:type="spellEnd"/>
      <w:r w:rsidR="00A56DDA">
        <w:rPr>
          <w:rFonts w:ascii="Times New Roman" w:hAnsi="Times New Roman" w:cs="Times New Roman"/>
        </w:rPr>
        <w:t xml:space="preserve"> count by 1. </w:t>
      </w:r>
    </w:p>
    <w:p w:rsidR="00A56DDA" w:rsidRDefault="00A56DDA" w:rsidP="00CB1BE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56DDA">
        <w:rPr>
          <w:rFonts w:ascii="Times New Roman" w:hAnsi="Times New Roman" w:cs="Times New Roman"/>
        </w:rPr>
        <w:t>F</w:t>
      </w:r>
      <w:r w:rsidR="00232222" w:rsidRPr="00A56DDA">
        <w:rPr>
          <w:rFonts w:ascii="Times New Roman" w:hAnsi="Times New Roman" w:cs="Times New Roman"/>
        </w:rPr>
        <w:t>or that task</w:t>
      </w:r>
      <w:r w:rsidRPr="00A56DDA">
        <w:rPr>
          <w:rFonts w:ascii="Times New Roman" w:hAnsi="Times New Roman" w:cs="Times New Roman"/>
        </w:rPr>
        <w:t xml:space="preserve">s that mismatch initially must be put into </w:t>
      </w:r>
      <w:proofErr w:type="spellStart"/>
      <w:r w:rsidRPr="00A56DDA">
        <w:rPr>
          <w:rFonts w:ascii="Times New Roman" w:hAnsi="Times New Roman" w:cs="Times New Roman"/>
        </w:rPr>
        <w:t>capturedTasksAsBugs</w:t>
      </w:r>
      <w:proofErr w:type="spellEnd"/>
      <w:r w:rsidRPr="00A56DDA">
        <w:rPr>
          <w:rFonts w:ascii="Times New Roman" w:hAnsi="Times New Roman" w:cs="Times New Roman"/>
        </w:rPr>
        <w:t xml:space="preserve"> of the User class. For each of these tasks the </w:t>
      </w:r>
      <w:proofErr w:type="spellStart"/>
      <w:r w:rsidRPr="00A56DDA">
        <w:rPr>
          <w:rFonts w:ascii="Times New Roman" w:hAnsi="Times New Roman" w:cs="Times New Roman"/>
        </w:rPr>
        <w:t>openTasks</w:t>
      </w:r>
      <w:proofErr w:type="spellEnd"/>
      <w:r w:rsidRPr="00A56DDA">
        <w:rPr>
          <w:rFonts w:ascii="Times New Roman" w:hAnsi="Times New Roman" w:cs="Times New Roman"/>
        </w:rPr>
        <w:t xml:space="preserve"> count must </w:t>
      </w:r>
      <w:r w:rsidR="00B10D74">
        <w:rPr>
          <w:rFonts w:ascii="Times New Roman" w:hAnsi="Times New Roman" w:cs="Times New Roman"/>
        </w:rPr>
        <w:t xml:space="preserve">be </w:t>
      </w:r>
      <w:proofErr w:type="spellStart"/>
      <w:r w:rsidR="00B10D74">
        <w:rPr>
          <w:rFonts w:ascii="Times New Roman" w:hAnsi="Times New Roman" w:cs="Times New Roman"/>
        </w:rPr>
        <w:t>updateed</w:t>
      </w:r>
      <w:proofErr w:type="spellEnd"/>
      <w:r w:rsidRPr="00A56DDA">
        <w:rPr>
          <w:rFonts w:ascii="Times New Roman" w:hAnsi="Times New Roman" w:cs="Times New Roman"/>
        </w:rPr>
        <w:t xml:space="preserve"> by 1. </w:t>
      </w:r>
    </w:p>
    <w:p w:rsidR="00A56DDA" w:rsidRDefault="00232222" w:rsidP="00A56DD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56DDA">
        <w:rPr>
          <w:rFonts w:ascii="Times New Roman" w:hAnsi="Times New Roman" w:cs="Times New Roman"/>
        </w:rPr>
        <w:t>When the pro</w:t>
      </w:r>
      <w:r w:rsidR="00A56DDA" w:rsidRPr="00A56DDA">
        <w:rPr>
          <w:rFonts w:ascii="Times New Roman" w:hAnsi="Times New Roman" w:cs="Times New Roman"/>
        </w:rPr>
        <w:t>blem is completed two things must be</w:t>
      </w:r>
      <w:r w:rsidRPr="00A56DDA">
        <w:rPr>
          <w:rFonts w:ascii="Times New Roman" w:hAnsi="Times New Roman" w:cs="Times New Roman"/>
        </w:rPr>
        <w:t xml:space="preserve"> done</w:t>
      </w:r>
      <w:r w:rsidR="00A56DDA" w:rsidRPr="00A56DDA">
        <w:rPr>
          <w:rFonts w:ascii="Times New Roman" w:hAnsi="Times New Roman" w:cs="Times New Roman"/>
        </w:rPr>
        <w:t>:</w:t>
      </w:r>
      <w:r w:rsidR="00A56DDA">
        <w:rPr>
          <w:rFonts w:ascii="Times New Roman" w:hAnsi="Times New Roman" w:cs="Times New Roman"/>
        </w:rPr>
        <w:t xml:space="preserve"> </w:t>
      </w:r>
    </w:p>
    <w:p w:rsidR="00B10D74" w:rsidRDefault="00A56DDA" w:rsidP="00A56DDA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2222" w:rsidRPr="00CB1BE2">
        <w:rPr>
          <w:rFonts w:ascii="Times New Roman" w:hAnsi="Times New Roman" w:cs="Times New Roman"/>
        </w:rPr>
        <w:t>)</w:t>
      </w:r>
      <w:r w:rsidR="00FF3674" w:rsidRPr="00CB1BE2">
        <w:rPr>
          <w:rFonts w:ascii="Times New Roman" w:hAnsi="Times New Roman" w:cs="Times New Roman"/>
        </w:rPr>
        <w:t xml:space="preserve"> </w:t>
      </w:r>
      <w:r w:rsidR="00B10D74">
        <w:rPr>
          <w:rFonts w:ascii="Times New Roman" w:hAnsi="Times New Roman" w:cs="Times New Roman"/>
        </w:rPr>
        <w:t xml:space="preserve">Get all completed tasks from strategy and check if any of them listed as </w:t>
      </w:r>
      <w:proofErr w:type="spellStart"/>
      <w:r w:rsidR="00B10D74">
        <w:rPr>
          <w:rFonts w:ascii="Times New Roman" w:hAnsi="Times New Roman" w:cs="Times New Roman"/>
        </w:rPr>
        <w:t>capturedTasksAsBugs</w:t>
      </w:r>
      <w:proofErr w:type="spellEnd"/>
      <w:r w:rsidR="00B10D74">
        <w:rPr>
          <w:rFonts w:ascii="Times New Roman" w:hAnsi="Times New Roman" w:cs="Times New Roman"/>
        </w:rPr>
        <w:t xml:space="preserve"> of the user class and update the </w:t>
      </w:r>
      <w:proofErr w:type="spellStart"/>
      <w:r w:rsidR="00B10D74">
        <w:rPr>
          <w:rFonts w:ascii="Times New Roman" w:hAnsi="Times New Roman" w:cs="Times New Roman"/>
        </w:rPr>
        <w:t>resolvedTasks</w:t>
      </w:r>
      <w:proofErr w:type="spellEnd"/>
      <w:r w:rsidR="00B10D74">
        <w:rPr>
          <w:rFonts w:ascii="Times New Roman" w:hAnsi="Times New Roman" w:cs="Times New Roman"/>
        </w:rPr>
        <w:t xml:space="preserve"> count by 1. </w:t>
      </w:r>
    </w:p>
    <w:p w:rsidR="00B10D74" w:rsidRDefault="00B10D74" w:rsidP="00B10D74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232222" w:rsidRPr="00CB1BE2">
        <w:rPr>
          <w:rFonts w:ascii="Times New Roman" w:hAnsi="Times New Roman" w:cs="Times New Roman"/>
        </w:rPr>
        <w:t xml:space="preserve">Get all incomplete tasks from the strategy by subtracting </w:t>
      </w:r>
      <w:r>
        <w:rPr>
          <w:rFonts w:ascii="Times New Roman" w:hAnsi="Times New Roman" w:cs="Times New Roman"/>
        </w:rPr>
        <w:t xml:space="preserve">completed tasks from </w:t>
      </w:r>
      <w:r w:rsidR="00232222" w:rsidRPr="00CB1BE2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 xml:space="preserve">the </w:t>
      </w:r>
      <w:r w:rsidR="00232222" w:rsidRPr="00CB1BE2">
        <w:rPr>
          <w:rFonts w:ascii="Times New Roman" w:hAnsi="Times New Roman" w:cs="Times New Roman"/>
        </w:rPr>
        <w:t xml:space="preserve">tasks </w:t>
      </w:r>
      <w:r>
        <w:rPr>
          <w:rFonts w:ascii="Times New Roman" w:hAnsi="Times New Roman" w:cs="Times New Roman"/>
        </w:rPr>
        <w:t xml:space="preserve">listed under that strategy and update the </w:t>
      </w:r>
      <w:proofErr w:type="spellStart"/>
      <w:r>
        <w:rPr>
          <w:rFonts w:ascii="Times New Roman" w:hAnsi="Times New Roman" w:cs="Times New Roman"/>
        </w:rPr>
        <w:t>openTasks</w:t>
      </w:r>
      <w:proofErr w:type="spellEnd"/>
      <w:r>
        <w:rPr>
          <w:rFonts w:ascii="Times New Roman" w:hAnsi="Times New Roman" w:cs="Times New Roman"/>
        </w:rPr>
        <w:t xml:space="preserve"> count by 1.</w:t>
      </w:r>
    </w:p>
    <w:p w:rsidR="008F518C" w:rsidRPr="009E20EE" w:rsidRDefault="00232222" w:rsidP="009E20E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9E20EE">
        <w:rPr>
          <w:rFonts w:ascii="Times New Roman" w:hAnsi="Times New Roman" w:cs="Times New Roman"/>
          <w:b/>
          <w:bCs/>
        </w:rPr>
        <w:t xml:space="preserve">Calculation in learning profile: </w:t>
      </w:r>
    </w:p>
    <w:p w:rsidR="008F518C" w:rsidRPr="00CB1BE2" w:rsidRDefault="009E20EE" w:rsidP="00CB1B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10D74">
        <w:rPr>
          <w:rFonts w:ascii="Times New Roman" w:hAnsi="Times New Roman" w:cs="Times New Roman"/>
        </w:rPr>
        <w:t xml:space="preserve">For each </w:t>
      </w:r>
      <w:proofErr w:type="spellStart"/>
      <w:r w:rsidR="00232222" w:rsidRPr="00CB1BE2">
        <w:rPr>
          <w:rFonts w:ascii="Times New Roman" w:hAnsi="Times New Roman" w:cs="Times New Roman"/>
        </w:rPr>
        <w:t>captured</w:t>
      </w:r>
      <w:r w:rsidR="00B10D74">
        <w:rPr>
          <w:rFonts w:ascii="Times New Roman" w:hAnsi="Times New Roman" w:cs="Times New Roman"/>
        </w:rPr>
        <w:t>TasksAsBug</w:t>
      </w:r>
      <w:proofErr w:type="spellEnd"/>
      <w:r w:rsidR="00232222" w:rsidRPr="00CB1BE2">
        <w:rPr>
          <w:rFonts w:ascii="Times New Roman" w:hAnsi="Times New Roman" w:cs="Times New Roman"/>
        </w:rPr>
        <w:t xml:space="preserve"> in </w:t>
      </w:r>
      <w:r w:rsidR="00B10D74">
        <w:rPr>
          <w:rFonts w:ascii="Times New Roman" w:hAnsi="Times New Roman" w:cs="Times New Roman"/>
        </w:rPr>
        <w:t xml:space="preserve">the User class, </w:t>
      </w:r>
    </w:p>
    <w:p w:rsidR="008F518C" w:rsidRPr="00CB1BE2" w:rsidRDefault="009E20EE" w:rsidP="00CB1B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32222" w:rsidRPr="00CB1BE2">
        <w:rPr>
          <w:rFonts w:ascii="Times New Roman" w:hAnsi="Times New Roman" w:cs="Times New Roman"/>
        </w:rPr>
        <w:t>Resolved Bug count</w:t>
      </w:r>
      <w:proofErr w:type="gramStart"/>
      <w:r w:rsidR="00232222" w:rsidRPr="00CB1BE2">
        <w:rPr>
          <w:rFonts w:ascii="Times New Roman" w:hAnsi="Times New Roman" w:cs="Times New Roman"/>
        </w:rPr>
        <w:t>/(</w:t>
      </w:r>
      <w:proofErr w:type="gramEnd"/>
      <w:r w:rsidR="00232222" w:rsidRPr="00CB1BE2">
        <w:rPr>
          <w:rFonts w:ascii="Times New Roman" w:hAnsi="Times New Roman" w:cs="Times New Roman"/>
        </w:rPr>
        <w:t>Re</w:t>
      </w:r>
      <w:r w:rsidR="00CB1BE2">
        <w:rPr>
          <w:rFonts w:ascii="Times New Roman" w:hAnsi="Times New Roman" w:cs="Times New Roman"/>
        </w:rPr>
        <w:t xml:space="preserve">solved Bug count + Open Bug </w:t>
      </w:r>
      <w:r w:rsidR="00232222" w:rsidRPr="00CB1BE2">
        <w:rPr>
          <w:rFonts w:ascii="Times New Roman" w:hAnsi="Times New Roman" w:cs="Times New Roman"/>
        </w:rPr>
        <w:t>count))*100,</w:t>
      </w:r>
      <w:r w:rsidR="003C125F" w:rsidRPr="00CB1BE2">
        <w:rPr>
          <w:rFonts w:ascii="Times New Roman" w:hAnsi="Times New Roman" w:cs="Times New Roman"/>
        </w:rPr>
        <w:t xml:space="preserve"> </w:t>
      </w:r>
      <w:r w:rsidR="00232222" w:rsidRPr="00CB1BE2">
        <w:rPr>
          <w:rFonts w:ascii="Times New Roman" w:hAnsi="Times New Roman" w:cs="Times New Roman"/>
        </w:rPr>
        <w:t xml:space="preserve">rounded off to the </w:t>
      </w:r>
      <w:r w:rsidR="003C125F" w:rsidRPr="00CB1BE2">
        <w:rPr>
          <w:rFonts w:ascii="Times New Roman" w:hAnsi="Times New Roman" w:cs="Times New Roman"/>
        </w:rPr>
        <w:t>nearest</w:t>
      </w:r>
      <w:r w:rsidR="00232222" w:rsidRPr="00CB1BE2">
        <w:rPr>
          <w:rFonts w:ascii="Times New Roman" w:hAnsi="Times New Roman" w:cs="Times New Roman"/>
        </w:rPr>
        <w:t xml:space="preserve"> integer.</w:t>
      </w:r>
      <w:r w:rsidR="003C125F" w:rsidRPr="00CB1BE2">
        <w:rPr>
          <w:rFonts w:ascii="Times New Roman" w:hAnsi="Times New Roman" w:cs="Times New Roman"/>
        </w:rPr>
        <w:t xml:space="preserve"> </w:t>
      </w:r>
    </w:p>
    <w:p w:rsidR="008F518C" w:rsidRPr="00CB1BE2" w:rsidRDefault="00543D40" w:rsidP="00CB1B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above formula as per the nature of </w:t>
      </w:r>
      <w:proofErr w:type="spellStart"/>
      <w:r>
        <w:rPr>
          <w:rFonts w:ascii="Times New Roman" w:hAnsi="Times New Roman" w:cs="Times New Roman"/>
        </w:rPr>
        <w:t>capturedTasksAsBug</w:t>
      </w:r>
      <w:proofErr w:type="spellEnd"/>
      <w:r>
        <w:rPr>
          <w:rFonts w:ascii="Times New Roman" w:hAnsi="Times New Roman" w:cs="Times New Roman"/>
        </w:rPr>
        <w:t>, r</w:t>
      </w:r>
      <w:r w:rsidR="00B10D74">
        <w:rPr>
          <w:rFonts w:ascii="Times New Roman" w:hAnsi="Times New Roman" w:cs="Times New Roman"/>
        </w:rPr>
        <w:t xml:space="preserve">eplace </w:t>
      </w:r>
      <w:proofErr w:type="spellStart"/>
      <w:r w:rsidR="00B10D74">
        <w:rPr>
          <w:rFonts w:ascii="Times New Roman" w:hAnsi="Times New Roman" w:cs="Times New Roman"/>
        </w:rPr>
        <w:t>resolvedBug</w:t>
      </w:r>
      <w:proofErr w:type="spellEnd"/>
      <w:r w:rsidR="00B10D74">
        <w:rPr>
          <w:rFonts w:ascii="Times New Roman" w:hAnsi="Times New Roman" w:cs="Times New Roman"/>
        </w:rPr>
        <w:t xml:space="preserve"> count by </w:t>
      </w:r>
      <w:proofErr w:type="spellStart"/>
      <w:r w:rsidR="00B10D74">
        <w:rPr>
          <w:rFonts w:ascii="Times New Roman" w:hAnsi="Times New Roman" w:cs="Times New Roman"/>
        </w:rPr>
        <w:t>resolvedTasks</w:t>
      </w:r>
      <w:proofErr w:type="spellEnd"/>
      <w:r w:rsidR="00B10D74">
        <w:rPr>
          <w:rFonts w:ascii="Times New Roman" w:hAnsi="Times New Roman" w:cs="Times New Roman"/>
        </w:rPr>
        <w:t xml:space="preserve">, </w:t>
      </w:r>
      <w:proofErr w:type="spellStart"/>
      <w:r w:rsidR="00B10D74">
        <w:rPr>
          <w:rFonts w:ascii="Times New Roman" w:hAnsi="Times New Roman" w:cs="Times New Roman"/>
        </w:rPr>
        <w:t>resolvedFormula</w:t>
      </w:r>
      <w:proofErr w:type="spellEnd"/>
      <w:r w:rsidR="00B10D7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B10D74">
        <w:rPr>
          <w:rFonts w:ascii="Times New Roman" w:hAnsi="Times New Roman" w:cs="Times New Roman"/>
        </w:rPr>
        <w:t>resolvedCalculationMistake</w:t>
      </w:r>
      <w:proofErr w:type="spellEnd"/>
      <w:proofErr w:type="gramEnd"/>
      <w:r w:rsidR="00B10D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count respectively</w:t>
      </w:r>
      <w:r w:rsidR="00B10D7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Similarly </w:t>
      </w:r>
      <w:proofErr w:type="spellStart"/>
      <w:r w:rsidR="00B10D74">
        <w:rPr>
          <w:rFonts w:ascii="Times New Roman" w:hAnsi="Times New Roman" w:cs="Times New Roman"/>
        </w:rPr>
        <w:t>openBug</w:t>
      </w:r>
      <w:proofErr w:type="spellEnd"/>
      <w:r w:rsidR="00B10D74">
        <w:rPr>
          <w:rFonts w:ascii="Times New Roman" w:hAnsi="Times New Roman" w:cs="Times New Roman"/>
        </w:rPr>
        <w:t xml:space="preserve"> count by </w:t>
      </w:r>
      <w:proofErr w:type="spellStart"/>
      <w:r>
        <w:rPr>
          <w:rFonts w:ascii="Times New Roman" w:hAnsi="Times New Roman" w:cs="Times New Roman"/>
        </w:rPr>
        <w:t>openTasks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openFormula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openCalculationMistake</w:t>
      </w:r>
      <w:proofErr w:type="spellEnd"/>
      <w:proofErr w:type="gramEnd"/>
      <w:r>
        <w:rPr>
          <w:rFonts w:ascii="Times New Roman" w:hAnsi="Times New Roman" w:cs="Times New Roman"/>
        </w:rPr>
        <w:t xml:space="preserve"> count respectively. </w:t>
      </w:r>
    </w:p>
    <w:p w:rsidR="008F518C" w:rsidRPr="009E20EE" w:rsidRDefault="00232222" w:rsidP="009E20E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E20EE">
        <w:rPr>
          <w:rFonts w:ascii="Times New Roman" w:hAnsi="Times New Roman" w:cs="Times New Roman"/>
          <w:b/>
          <w:bCs/>
        </w:rPr>
        <w:t>Learned Concepts</w:t>
      </w:r>
    </w:p>
    <w:p w:rsidR="008F518C" w:rsidRPr="00CB1BE2" w:rsidRDefault="00543D40" w:rsidP="00CB1B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all </w:t>
      </w:r>
      <w:proofErr w:type="spellStart"/>
      <w:r>
        <w:rPr>
          <w:rFonts w:ascii="Times New Roman" w:hAnsi="Times New Roman" w:cs="Times New Roman"/>
        </w:rPr>
        <w:t>completedT</w:t>
      </w:r>
      <w:r w:rsidR="00232222" w:rsidRPr="00CB1BE2">
        <w:rPr>
          <w:rFonts w:ascii="Times New Roman" w:hAnsi="Times New Roman" w:cs="Times New Roman"/>
        </w:rPr>
        <w:t>asks</w:t>
      </w:r>
      <w:proofErr w:type="spellEnd"/>
      <w:r w:rsidR="00232222" w:rsidRPr="00CB1BE2">
        <w:rPr>
          <w:rFonts w:ascii="Times New Roman" w:hAnsi="Times New Roman" w:cs="Times New Roman"/>
        </w:rPr>
        <w:t xml:space="preserve"> for the given problem type from the User model,</w:t>
      </w:r>
      <w:r>
        <w:rPr>
          <w:rFonts w:ascii="Times New Roman" w:hAnsi="Times New Roman" w:cs="Times New Roman"/>
        </w:rPr>
        <w:t xml:space="preserve"> and get the </w:t>
      </w:r>
      <w:proofErr w:type="spellStart"/>
      <w:r>
        <w:rPr>
          <w:rFonts w:ascii="Times New Roman" w:hAnsi="Times New Roman" w:cs="Times New Roman"/>
        </w:rPr>
        <w:t>Supreclass</w:t>
      </w:r>
      <w:proofErr w:type="spellEnd"/>
      <w:r>
        <w:rPr>
          <w:rFonts w:ascii="Times New Roman" w:hAnsi="Times New Roman" w:cs="Times New Roman"/>
        </w:rPr>
        <w:t xml:space="preserve"> of the Task as T</w:t>
      </w:r>
      <w:r w:rsidR="00232222" w:rsidRPr="00CB1BE2">
        <w:rPr>
          <w:rFonts w:ascii="Times New Roman" w:hAnsi="Times New Roman" w:cs="Times New Roman"/>
        </w:rPr>
        <w:t>ask</w:t>
      </w:r>
      <w:r>
        <w:rPr>
          <w:rFonts w:ascii="Times New Roman" w:hAnsi="Times New Roman" w:cs="Times New Roman"/>
        </w:rPr>
        <w:t xml:space="preserve"> N</w:t>
      </w:r>
      <w:r w:rsidR="00232222" w:rsidRPr="00CB1BE2">
        <w:rPr>
          <w:rFonts w:ascii="Times New Roman" w:hAnsi="Times New Roman" w:cs="Times New Roman"/>
        </w:rPr>
        <w:t>ame.</w:t>
      </w:r>
      <w:r w:rsidR="003C125F" w:rsidRPr="00CB1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the tasks obtained</w:t>
      </w:r>
      <w:r w:rsidR="00232222" w:rsidRPr="00CB1BE2">
        <w:rPr>
          <w:rFonts w:ascii="Times New Roman" w:hAnsi="Times New Roman" w:cs="Times New Roman"/>
        </w:rPr>
        <w:t xml:space="preserve"> get the type of </w:t>
      </w:r>
      <w:proofErr w:type="spellStart"/>
      <w:r w:rsidR="00232222" w:rsidRPr="00CB1BE2">
        <w:rPr>
          <w:rFonts w:ascii="Times New Roman" w:hAnsi="Times New Roman" w:cs="Times New Roman"/>
          <w:b/>
          <w:bCs/>
        </w:rPr>
        <w:t>inverse_of_learnedConcepts</w:t>
      </w:r>
      <w:proofErr w:type="spellEnd"/>
      <w:r w:rsidR="00232222" w:rsidRPr="00CB1BE2">
        <w:rPr>
          <w:rFonts w:ascii="Times New Roman" w:hAnsi="Times New Roman" w:cs="Times New Roman"/>
        </w:rPr>
        <w:t xml:space="preserve"> property.</w:t>
      </w:r>
      <w:r w:rsidR="003C125F" w:rsidRPr="00CB1BE2">
        <w:rPr>
          <w:rFonts w:ascii="Times New Roman" w:hAnsi="Times New Roman" w:cs="Times New Roman"/>
        </w:rPr>
        <w:t xml:space="preserve"> </w:t>
      </w:r>
      <w:r w:rsidR="00232222" w:rsidRPr="00CB1BE2">
        <w:rPr>
          <w:rFonts w:ascii="Times New Roman" w:hAnsi="Times New Roman" w:cs="Times New Roman"/>
        </w:rPr>
        <w:t xml:space="preserve">Then plot the bar graph for this combination </w:t>
      </w:r>
      <w:proofErr w:type="spellStart"/>
      <w:r w:rsidR="00232222" w:rsidRPr="00CB1BE2">
        <w:rPr>
          <w:rFonts w:ascii="Times New Roman" w:hAnsi="Times New Roman" w:cs="Times New Roman"/>
        </w:rPr>
        <w:t>i.e</w:t>
      </w:r>
      <w:proofErr w:type="spellEnd"/>
      <w:r w:rsidR="00232222" w:rsidRPr="00CB1BE2">
        <w:rPr>
          <w:rFonts w:ascii="Times New Roman" w:hAnsi="Times New Roman" w:cs="Times New Roman"/>
        </w:rPr>
        <w:t xml:space="preserve"> </w:t>
      </w:r>
      <w:proofErr w:type="spellStart"/>
      <w:r w:rsidR="00232222" w:rsidRPr="00CB1BE2">
        <w:rPr>
          <w:rFonts w:ascii="Times New Roman" w:hAnsi="Times New Roman" w:cs="Times New Roman"/>
        </w:rPr>
        <w:t>taskName</w:t>
      </w:r>
      <w:proofErr w:type="spellEnd"/>
      <w:r w:rsidR="00232222" w:rsidRPr="00CB1BE2">
        <w:rPr>
          <w:rFonts w:ascii="Times New Roman" w:hAnsi="Times New Roman" w:cs="Times New Roman"/>
        </w:rPr>
        <w:t xml:space="preserve"> </w:t>
      </w:r>
      <w:proofErr w:type="gramStart"/>
      <w:r w:rsidR="00232222" w:rsidRPr="00CB1BE2">
        <w:rPr>
          <w:rFonts w:ascii="Times New Roman" w:hAnsi="Times New Roman" w:cs="Times New Roman"/>
        </w:rPr>
        <w:t xml:space="preserve">( </w:t>
      </w:r>
      <w:proofErr w:type="spellStart"/>
      <w:r w:rsidR="00232222" w:rsidRPr="00CB1BE2">
        <w:rPr>
          <w:rFonts w:ascii="Times New Roman" w:hAnsi="Times New Roman" w:cs="Times New Roman"/>
        </w:rPr>
        <w:t>inverse</w:t>
      </w:r>
      <w:proofErr w:type="gramEnd"/>
      <w:r w:rsidR="00232222" w:rsidRPr="00CB1BE2">
        <w:rPr>
          <w:rFonts w:ascii="Times New Roman" w:hAnsi="Times New Roman" w:cs="Times New Roman"/>
        </w:rPr>
        <w:t>_of_learnedConcept</w:t>
      </w:r>
      <w:proofErr w:type="spellEnd"/>
      <w:r w:rsidR="00232222" w:rsidRPr="00CB1BE2">
        <w:rPr>
          <w:rFonts w:ascii="Times New Roman" w:hAnsi="Times New Roman" w:cs="Times New Roman"/>
        </w:rPr>
        <w:t xml:space="preserve"> name).</w:t>
      </w:r>
      <w:r w:rsidR="003C125F" w:rsidRPr="00CB1BE2">
        <w:rPr>
          <w:rFonts w:ascii="Times New Roman" w:hAnsi="Times New Roman" w:cs="Times New Roman"/>
        </w:rPr>
        <w:t xml:space="preserve"> </w:t>
      </w:r>
      <w:r w:rsidR="0094125F">
        <w:rPr>
          <w:rFonts w:ascii="Times New Roman" w:hAnsi="Times New Roman" w:cs="Times New Roman"/>
        </w:rPr>
        <w:t>Count must be</w:t>
      </w:r>
      <w:r w:rsidR="00232222" w:rsidRPr="00CB1BE2">
        <w:rPr>
          <w:rFonts w:ascii="Times New Roman" w:hAnsi="Times New Roman" w:cs="Times New Roman"/>
        </w:rPr>
        <w:t xml:space="preserve"> done for the combination and not the individual task name.</w:t>
      </w:r>
    </w:p>
    <w:p w:rsidR="008F518C" w:rsidRPr="00CB1BE2" w:rsidRDefault="00232222" w:rsidP="00CB1BE2">
      <w:pPr>
        <w:spacing w:line="360" w:lineRule="auto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>For ex</w:t>
      </w:r>
      <w:r w:rsidR="009E20EE">
        <w:rPr>
          <w:rFonts w:ascii="Times New Roman" w:hAnsi="Times New Roman" w:cs="Times New Roman"/>
        </w:rPr>
        <w:t>ample</w:t>
      </w:r>
      <w:r w:rsidRPr="00CB1BE2">
        <w:rPr>
          <w:rFonts w:ascii="Times New Roman" w:hAnsi="Times New Roman" w:cs="Times New Roman"/>
        </w:rPr>
        <w:t xml:space="preserve">: </w:t>
      </w:r>
      <w:proofErr w:type="spellStart"/>
      <w:r w:rsidRPr="00CB1BE2">
        <w:rPr>
          <w:rFonts w:ascii="Times New Roman" w:hAnsi="Times New Roman" w:cs="Times New Roman"/>
        </w:rPr>
        <w:t>FindingInnerRadiusOfRCCyl</w:t>
      </w:r>
      <w:proofErr w:type="spellEnd"/>
      <w:r w:rsidRPr="00CB1BE2">
        <w:rPr>
          <w:rFonts w:ascii="Times New Roman" w:hAnsi="Times New Roman" w:cs="Times New Roman"/>
        </w:rPr>
        <w:t xml:space="preserve"> (</w:t>
      </w:r>
      <w:proofErr w:type="spellStart"/>
      <w:r w:rsidRPr="00CB1BE2">
        <w:rPr>
          <w:rFonts w:ascii="Times New Roman" w:hAnsi="Times New Roman" w:cs="Times New Roman"/>
        </w:rPr>
        <w:t>Has_Dimension_Of_the_Object_Whose_CrossSection_Is_Given</w:t>
      </w:r>
      <w:proofErr w:type="spellEnd"/>
      <w:r w:rsidRPr="00CB1BE2">
        <w:rPr>
          <w:rFonts w:ascii="Times New Roman" w:hAnsi="Times New Roman" w:cs="Times New Roman"/>
        </w:rPr>
        <w:t>)</w:t>
      </w:r>
    </w:p>
    <w:p w:rsidR="008F518C" w:rsidRPr="009E20EE" w:rsidRDefault="00232222" w:rsidP="009E20E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E20EE">
        <w:rPr>
          <w:rFonts w:ascii="Times New Roman" w:hAnsi="Times New Roman" w:cs="Times New Roman"/>
          <w:b/>
          <w:bCs/>
        </w:rPr>
        <w:t xml:space="preserve">Learning Profile of </w:t>
      </w:r>
      <w:proofErr w:type="spellStart"/>
      <w:r w:rsidRPr="009E20EE">
        <w:rPr>
          <w:rFonts w:ascii="Times New Roman" w:hAnsi="Times New Roman" w:cs="Times New Roman"/>
          <w:b/>
          <w:bCs/>
        </w:rPr>
        <w:t>Mensuration</w:t>
      </w:r>
      <w:proofErr w:type="spellEnd"/>
      <w:r w:rsidRPr="009E20EE">
        <w:rPr>
          <w:rFonts w:ascii="Times New Roman" w:hAnsi="Times New Roman" w:cs="Times New Roman"/>
          <w:b/>
          <w:bCs/>
        </w:rPr>
        <w:t xml:space="preserve"> domain</w:t>
      </w:r>
    </w:p>
    <w:p w:rsidR="008F518C" w:rsidRPr="00CB1BE2" w:rsidRDefault="00232222" w:rsidP="00CB1BE2">
      <w:pPr>
        <w:spacing w:line="360" w:lineRule="auto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 xml:space="preserve">For all the completed problems of User class </w:t>
      </w:r>
      <w:proofErr w:type="gramStart"/>
      <w:r w:rsidRPr="00CB1BE2">
        <w:rPr>
          <w:rFonts w:ascii="Times New Roman" w:hAnsi="Times New Roman" w:cs="Times New Roman"/>
        </w:rPr>
        <w:t xml:space="preserve">get the </w:t>
      </w:r>
      <w:proofErr w:type="spellStart"/>
      <w:r w:rsidRPr="00CB1BE2">
        <w:rPr>
          <w:rFonts w:ascii="Times New Roman" w:hAnsi="Times New Roman" w:cs="Times New Roman"/>
        </w:rPr>
        <w:t>Mensuration</w:t>
      </w:r>
      <w:proofErr w:type="spellEnd"/>
      <w:r w:rsidRPr="00CB1BE2">
        <w:rPr>
          <w:rFonts w:ascii="Times New Roman" w:hAnsi="Times New Roman" w:cs="Times New Roman"/>
        </w:rPr>
        <w:t xml:space="preserve"> type</w:t>
      </w:r>
      <w:proofErr w:type="gramEnd"/>
      <w:r w:rsidRPr="00CB1BE2">
        <w:rPr>
          <w:rFonts w:ascii="Times New Roman" w:hAnsi="Times New Roman" w:cs="Times New Roman"/>
        </w:rPr>
        <w:t xml:space="preserve"> using </w:t>
      </w:r>
      <w:proofErr w:type="spellStart"/>
      <w:r w:rsidRPr="00CB1BE2">
        <w:rPr>
          <w:rFonts w:ascii="Times New Roman" w:hAnsi="Times New Roman" w:cs="Times New Roman"/>
        </w:rPr>
        <w:t>ofMensurationType</w:t>
      </w:r>
      <w:proofErr w:type="spellEnd"/>
      <w:r w:rsidRPr="00CB1BE2">
        <w:rPr>
          <w:rFonts w:ascii="Times New Roman" w:hAnsi="Times New Roman" w:cs="Times New Roman"/>
        </w:rPr>
        <w:t xml:space="preserve"> </w:t>
      </w:r>
      <w:r w:rsidRPr="00CB1BE2">
        <w:rPr>
          <w:rFonts w:ascii="Times New Roman" w:hAnsi="Times New Roman" w:cs="Times New Roman"/>
        </w:rPr>
        <w:lastRenderedPageBreak/>
        <w:t xml:space="preserve">property. Split the type at “_” where the left hand side is the problem type and right hand side is the </w:t>
      </w:r>
      <w:proofErr w:type="spellStart"/>
      <w:r w:rsidRPr="00CB1BE2">
        <w:rPr>
          <w:rFonts w:ascii="Times New Roman" w:hAnsi="Times New Roman" w:cs="Times New Roman"/>
        </w:rPr>
        <w:t>mesuration</w:t>
      </w:r>
      <w:proofErr w:type="spellEnd"/>
      <w:r w:rsidRPr="00CB1BE2">
        <w:rPr>
          <w:rFonts w:ascii="Times New Roman" w:hAnsi="Times New Roman" w:cs="Times New Roman"/>
        </w:rPr>
        <w:t xml:space="preserve"> type (</w:t>
      </w:r>
      <w:proofErr w:type="spellStart"/>
      <w:r w:rsidRPr="00CB1BE2">
        <w:rPr>
          <w:rFonts w:ascii="Times New Roman" w:hAnsi="Times New Roman" w:cs="Times New Roman"/>
        </w:rPr>
        <w:t>cube</w:t>
      </w:r>
      <w:proofErr w:type="gramStart"/>
      <w:r w:rsidRPr="00CB1BE2">
        <w:rPr>
          <w:rFonts w:ascii="Times New Roman" w:hAnsi="Times New Roman" w:cs="Times New Roman"/>
        </w:rPr>
        <w:t>,cuboid</w:t>
      </w:r>
      <w:proofErr w:type="spellEnd"/>
      <w:proofErr w:type="gramEnd"/>
      <w:r w:rsidRPr="00CB1BE2">
        <w:rPr>
          <w:rFonts w:ascii="Times New Roman" w:hAnsi="Times New Roman" w:cs="Times New Roman"/>
        </w:rPr>
        <w:t xml:space="preserve"> etc).All combination type shapes are merged into </w:t>
      </w:r>
      <w:proofErr w:type="spellStart"/>
      <w:r w:rsidRPr="00CB1BE2">
        <w:rPr>
          <w:rFonts w:ascii="Times New Roman" w:hAnsi="Times New Roman" w:cs="Times New Roman"/>
        </w:rPr>
        <w:t>CombinationOfDifferentShapes</w:t>
      </w:r>
      <w:proofErr w:type="spellEnd"/>
      <w:r w:rsidRPr="00CB1BE2">
        <w:rPr>
          <w:rFonts w:ascii="Times New Roman" w:hAnsi="Times New Roman" w:cs="Times New Roman"/>
        </w:rPr>
        <w:t xml:space="preserve"> </w:t>
      </w:r>
      <w:proofErr w:type="spellStart"/>
      <w:r w:rsidRPr="00CB1BE2">
        <w:rPr>
          <w:rFonts w:ascii="Times New Roman" w:hAnsi="Times New Roman" w:cs="Times New Roman"/>
        </w:rPr>
        <w:t>type.The</w:t>
      </w:r>
      <w:proofErr w:type="spellEnd"/>
      <w:r w:rsidRPr="00CB1BE2">
        <w:rPr>
          <w:rFonts w:ascii="Times New Roman" w:hAnsi="Times New Roman" w:cs="Times New Roman"/>
        </w:rPr>
        <w:t xml:space="preserve"> </w:t>
      </w:r>
      <w:proofErr w:type="spellStart"/>
      <w:r w:rsidR="00543D40">
        <w:rPr>
          <w:rFonts w:ascii="Times New Roman" w:hAnsi="Times New Roman" w:cs="Times New Roman"/>
        </w:rPr>
        <w:t>mensuration</w:t>
      </w:r>
      <w:proofErr w:type="spellEnd"/>
      <w:r w:rsidR="00543D40">
        <w:rPr>
          <w:rFonts w:ascii="Times New Roman" w:hAnsi="Times New Roman" w:cs="Times New Roman"/>
        </w:rPr>
        <w:t xml:space="preserve"> types are fixed at following 9</w:t>
      </w:r>
      <w:r w:rsidRPr="00CB1BE2">
        <w:rPr>
          <w:rFonts w:ascii="Times New Roman" w:hAnsi="Times New Roman" w:cs="Times New Roman"/>
        </w:rPr>
        <w:t xml:space="preserve"> types</w:t>
      </w:r>
      <w:r w:rsidR="00543D40">
        <w:rPr>
          <w:rFonts w:ascii="Times New Roman" w:hAnsi="Times New Roman" w:cs="Times New Roman"/>
        </w:rPr>
        <w:t xml:space="preserve"> </w:t>
      </w:r>
    </w:p>
    <w:p w:rsidR="008F518C" w:rsidRPr="00C551EB" w:rsidRDefault="00232222" w:rsidP="00CB1BE2">
      <w:pPr>
        <w:spacing w:line="360" w:lineRule="auto"/>
        <w:rPr>
          <w:rFonts w:ascii="Times New Roman" w:hAnsi="Times New Roman" w:cs="Times New Roman"/>
        </w:rPr>
      </w:pPr>
      <w:proofErr w:type="gramStart"/>
      <w:r w:rsidRPr="00CB1BE2">
        <w:rPr>
          <w:rFonts w:ascii="Times New Roman" w:hAnsi="Times New Roman" w:cs="Times New Roman"/>
        </w:rPr>
        <w:t>Cube,</w:t>
      </w:r>
      <w:r w:rsidR="00543D40">
        <w:rPr>
          <w:rFonts w:ascii="Times New Roman" w:hAnsi="Times New Roman" w:cs="Times New Roman"/>
        </w:rPr>
        <w:t xml:space="preserve"> </w:t>
      </w:r>
      <w:proofErr w:type="spellStart"/>
      <w:r w:rsidR="00543D40">
        <w:rPr>
          <w:rFonts w:ascii="Times New Roman" w:hAnsi="Times New Roman" w:cs="Times New Roman"/>
        </w:rPr>
        <w:t>Cuboid</w:t>
      </w:r>
      <w:proofErr w:type="spellEnd"/>
      <w:r w:rsidRPr="00CB1BE2">
        <w:rPr>
          <w:rFonts w:ascii="Times New Roman" w:hAnsi="Times New Roman" w:cs="Times New Roman"/>
        </w:rPr>
        <w:t>,</w:t>
      </w:r>
      <w:r w:rsidR="00543D40">
        <w:rPr>
          <w:rFonts w:ascii="Times New Roman" w:hAnsi="Times New Roman" w:cs="Times New Roman"/>
        </w:rPr>
        <w:t xml:space="preserve"> </w:t>
      </w:r>
      <w:proofErr w:type="spellStart"/>
      <w:r w:rsidR="00543D40" w:rsidRPr="00CB1BE2">
        <w:rPr>
          <w:rFonts w:ascii="Times New Roman" w:hAnsi="Times New Roman" w:cs="Times New Roman"/>
        </w:rPr>
        <w:t>RightCircularCylinder</w:t>
      </w:r>
      <w:proofErr w:type="spellEnd"/>
      <w:r w:rsidR="00543D40">
        <w:rPr>
          <w:rFonts w:ascii="Times New Roman" w:hAnsi="Times New Roman" w:cs="Times New Roman"/>
        </w:rPr>
        <w:t xml:space="preserve">, </w:t>
      </w:r>
      <w:proofErr w:type="spellStart"/>
      <w:r w:rsidRPr="00CB1BE2">
        <w:rPr>
          <w:rFonts w:ascii="Times New Roman" w:hAnsi="Times New Roman" w:cs="Times New Roman"/>
        </w:rPr>
        <w:t>RightCircularCone</w:t>
      </w:r>
      <w:proofErr w:type="spellEnd"/>
      <w:r w:rsidRPr="00CB1BE2">
        <w:rPr>
          <w:rFonts w:ascii="Times New Roman" w:hAnsi="Times New Roman" w:cs="Times New Roman"/>
        </w:rPr>
        <w:t>,</w:t>
      </w:r>
      <w:r w:rsidR="00543D40">
        <w:rPr>
          <w:rFonts w:ascii="Times New Roman" w:hAnsi="Times New Roman" w:cs="Times New Roman"/>
        </w:rPr>
        <w:t xml:space="preserve"> </w:t>
      </w:r>
      <w:r w:rsidR="00543D40" w:rsidRPr="00CB1BE2">
        <w:rPr>
          <w:rFonts w:ascii="Times New Roman" w:hAnsi="Times New Roman" w:cs="Times New Roman"/>
        </w:rPr>
        <w:t>Hemisphere</w:t>
      </w:r>
      <w:r w:rsidR="00543D40">
        <w:rPr>
          <w:rFonts w:ascii="Times New Roman" w:hAnsi="Times New Roman" w:cs="Times New Roman"/>
        </w:rPr>
        <w:t xml:space="preserve">, Sphere, </w:t>
      </w:r>
      <w:proofErr w:type="spellStart"/>
      <w:r w:rsidR="00543D40">
        <w:rPr>
          <w:rFonts w:ascii="Times New Roman" w:hAnsi="Times New Roman" w:cs="Times New Roman"/>
        </w:rPr>
        <w:t>FrustumOfCone</w:t>
      </w:r>
      <w:proofErr w:type="spellEnd"/>
      <w:r w:rsidR="00543D40">
        <w:rPr>
          <w:rFonts w:ascii="Times New Roman" w:hAnsi="Times New Roman" w:cs="Times New Roman"/>
        </w:rPr>
        <w:t xml:space="preserve">, </w:t>
      </w:r>
      <w:proofErr w:type="spellStart"/>
      <w:r w:rsidR="00543D40">
        <w:rPr>
          <w:rFonts w:ascii="Times New Roman" w:hAnsi="Times New Roman" w:cs="Times New Roman"/>
        </w:rPr>
        <w:t>AnyStructure</w:t>
      </w:r>
      <w:proofErr w:type="spellEnd"/>
      <w:r w:rsidR="00543D40">
        <w:rPr>
          <w:rFonts w:ascii="Times New Roman" w:hAnsi="Times New Roman" w:cs="Times New Roman"/>
        </w:rPr>
        <w:t>, and</w:t>
      </w:r>
      <w:r w:rsidR="00543D40" w:rsidRPr="00CB1BE2">
        <w:rPr>
          <w:rFonts w:ascii="Times New Roman" w:hAnsi="Times New Roman" w:cs="Times New Roman"/>
        </w:rPr>
        <w:t xml:space="preserve"> </w:t>
      </w:r>
      <w:proofErr w:type="spellStart"/>
      <w:r w:rsidRPr="00CB1BE2">
        <w:rPr>
          <w:rFonts w:ascii="Times New Roman" w:hAnsi="Times New Roman" w:cs="Times New Roman"/>
        </w:rPr>
        <w:t>CombinationOfDifferentShapes</w:t>
      </w:r>
      <w:proofErr w:type="spellEnd"/>
      <w:r w:rsidR="00C551EB">
        <w:rPr>
          <w:rFonts w:ascii="Times New Roman" w:hAnsi="Times New Roman" w:cs="Times New Roman"/>
        </w:rPr>
        <w:t>.</w:t>
      </w:r>
      <w:proofErr w:type="gramEnd"/>
      <w:r w:rsidR="00C551EB">
        <w:rPr>
          <w:rFonts w:ascii="Times New Roman" w:hAnsi="Times New Roman" w:cs="Times New Roman"/>
        </w:rPr>
        <w:t xml:space="preserve"> </w:t>
      </w:r>
      <w:r w:rsidRPr="00C551EB">
        <w:rPr>
          <w:rFonts w:ascii="Times New Roman" w:hAnsi="Times New Roman" w:cs="Times New Roman"/>
          <w:iCs/>
        </w:rPr>
        <w:t xml:space="preserve">So any other </w:t>
      </w:r>
      <w:proofErr w:type="spellStart"/>
      <w:r w:rsidRPr="00C551EB">
        <w:rPr>
          <w:rFonts w:ascii="Times New Roman" w:hAnsi="Times New Roman" w:cs="Times New Roman"/>
          <w:iCs/>
        </w:rPr>
        <w:t>mensuration</w:t>
      </w:r>
      <w:proofErr w:type="spellEnd"/>
      <w:r w:rsidRPr="00C551EB">
        <w:rPr>
          <w:rFonts w:ascii="Times New Roman" w:hAnsi="Times New Roman" w:cs="Times New Roman"/>
          <w:iCs/>
        </w:rPr>
        <w:t xml:space="preserve"> type cannot be adde</w:t>
      </w:r>
      <w:r w:rsidR="00543D40" w:rsidRPr="00C551EB">
        <w:rPr>
          <w:rFonts w:ascii="Times New Roman" w:hAnsi="Times New Roman" w:cs="Times New Roman"/>
          <w:iCs/>
        </w:rPr>
        <w:t xml:space="preserve">d dynamically. </w:t>
      </w:r>
    </w:p>
    <w:p w:rsidR="008F518C" w:rsidRPr="009E20EE" w:rsidRDefault="00232222" w:rsidP="009E20E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E20EE">
        <w:rPr>
          <w:rFonts w:ascii="Times New Roman" w:hAnsi="Times New Roman" w:cs="Times New Roman"/>
          <w:b/>
          <w:bCs/>
        </w:rPr>
        <w:t>Problem solving progress</w:t>
      </w:r>
    </w:p>
    <w:p w:rsidR="008F518C" w:rsidRPr="00CB1BE2" w:rsidRDefault="00232222" w:rsidP="00CB1BE2">
      <w:pPr>
        <w:spacing w:line="360" w:lineRule="auto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>Get all completed problem and it types and difficulty level.</w:t>
      </w:r>
      <w:r w:rsidR="00543D40">
        <w:rPr>
          <w:rFonts w:ascii="Times New Roman" w:hAnsi="Times New Roman" w:cs="Times New Roman"/>
        </w:rPr>
        <w:t xml:space="preserve"> For each of these</w:t>
      </w:r>
      <w:r w:rsidRPr="00CB1BE2">
        <w:rPr>
          <w:rFonts w:ascii="Times New Roman" w:hAnsi="Times New Roman" w:cs="Times New Roman"/>
        </w:rPr>
        <w:t xml:space="preserve"> problems for each difficulty level get the percentage of completed tasks to incomplete tasks from the user model.</w:t>
      </w:r>
    </w:p>
    <w:p w:rsidR="008F518C" w:rsidRDefault="00232222" w:rsidP="00543D4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543D40">
        <w:rPr>
          <w:rFonts w:ascii="Times New Roman" w:hAnsi="Times New Roman" w:cs="Times New Roman"/>
          <w:b/>
        </w:rPr>
        <w:t>Calculations</w:t>
      </w:r>
      <w:r w:rsidR="00543D40">
        <w:rPr>
          <w:rFonts w:ascii="Times New Roman" w:hAnsi="Times New Roman" w:cs="Times New Roman"/>
          <w:b/>
        </w:rPr>
        <w:t xml:space="preserve"> </w:t>
      </w:r>
    </w:p>
    <w:p w:rsidR="008F518C" w:rsidRPr="00CB1BE2" w:rsidRDefault="00C551EB" w:rsidP="00CB1BE2">
      <w:pPr>
        <w:spacing w:line="360" w:lineRule="auto"/>
        <w:rPr>
          <w:rFonts w:ascii="Times New Roman" w:hAnsi="Times New Roman" w:cs="Times New Roman"/>
        </w:rPr>
      </w:pPr>
      <w:r w:rsidRPr="00C551EB">
        <w:rPr>
          <w:rFonts w:ascii="Times New Roman" w:hAnsi="Times New Roman" w:cs="Times New Roman"/>
        </w:rPr>
        <w:t>All percentages must be rounded off to nearest decimal places.</w:t>
      </w:r>
      <w:r>
        <w:rPr>
          <w:rFonts w:ascii="Times New Roman" w:hAnsi="Times New Roman" w:cs="Times New Roman"/>
        </w:rPr>
        <w:t xml:space="preserve"> </w:t>
      </w:r>
      <w:r w:rsidR="00232222" w:rsidRPr="00CB1BE2">
        <w:rPr>
          <w:rFonts w:ascii="Times New Roman" w:hAnsi="Times New Roman" w:cs="Times New Roman"/>
        </w:rPr>
        <w:t>For each problem type</w:t>
      </w:r>
      <w:r>
        <w:rPr>
          <w:rFonts w:ascii="Times New Roman" w:hAnsi="Times New Roman" w:cs="Times New Roman"/>
        </w:rPr>
        <w:t xml:space="preserve">: </w:t>
      </w:r>
    </w:p>
    <w:p w:rsidR="008F518C" w:rsidRPr="00CB1BE2" w:rsidRDefault="00232222" w:rsidP="00CB1BE2">
      <w:pPr>
        <w:spacing w:line="360" w:lineRule="auto"/>
        <w:rPr>
          <w:rFonts w:ascii="Times New Roman" w:hAnsi="Times New Roman" w:cs="Times New Roman"/>
        </w:rPr>
      </w:pPr>
      <w:proofErr w:type="spellStart"/>
      <w:r w:rsidRPr="00CB1BE2">
        <w:rPr>
          <w:rFonts w:ascii="Times New Roman" w:hAnsi="Times New Roman" w:cs="Times New Roman"/>
        </w:rPr>
        <w:t>easy_correct</w:t>
      </w:r>
      <w:proofErr w:type="spellEnd"/>
      <w:r w:rsidRPr="00CB1BE2">
        <w:rPr>
          <w:rFonts w:ascii="Times New Roman" w:hAnsi="Times New Roman" w:cs="Times New Roman"/>
        </w:rPr>
        <w:t xml:space="preserve"> = (</w:t>
      </w:r>
      <w:proofErr w:type="gramStart"/>
      <w:r w:rsidRPr="00CB1BE2">
        <w:rPr>
          <w:rFonts w:ascii="Times New Roman" w:hAnsi="Times New Roman" w:cs="Times New Roman"/>
        </w:rPr>
        <w:t>sum(</w:t>
      </w:r>
      <w:proofErr w:type="spellStart"/>
      <w:proofErr w:type="gramEnd"/>
      <w:r w:rsidRPr="00CB1BE2">
        <w:rPr>
          <w:rFonts w:ascii="Times New Roman" w:hAnsi="Times New Roman" w:cs="Times New Roman"/>
        </w:rPr>
        <w:t>completed_tasks</w:t>
      </w:r>
      <w:proofErr w:type="spellEnd"/>
      <w:r w:rsidRPr="00CB1BE2">
        <w:rPr>
          <w:rFonts w:ascii="Times New Roman" w:hAnsi="Times New Roman" w:cs="Times New Roman"/>
        </w:rPr>
        <w:t xml:space="preserve"> for easy problems)/(sum( </w:t>
      </w:r>
      <w:proofErr w:type="spellStart"/>
      <w:r w:rsidRPr="00CB1BE2">
        <w:rPr>
          <w:rFonts w:ascii="Times New Roman" w:hAnsi="Times New Roman" w:cs="Times New Roman"/>
        </w:rPr>
        <w:t>completed_tasks</w:t>
      </w:r>
      <w:proofErr w:type="spellEnd"/>
      <w:r w:rsidRPr="00CB1BE2">
        <w:rPr>
          <w:rFonts w:ascii="Times New Roman" w:hAnsi="Times New Roman" w:cs="Times New Roman"/>
        </w:rPr>
        <w:t xml:space="preserve"> for easy problems) + sum(</w:t>
      </w:r>
      <w:proofErr w:type="spellStart"/>
      <w:r w:rsidRPr="00CB1BE2">
        <w:rPr>
          <w:rFonts w:ascii="Times New Roman" w:hAnsi="Times New Roman" w:cs="Times New Roman"/>
        </w:rPr>
        <w:t>incomplete_tasks</w:t>
      </w:r>
      <w:proofErr w:type="spellEnd"/>
      <w:r w:rsidRPr="00CB1BE2">
        <w:rPr>
          <w:rFonts w:ascii="Times New Roman" w:hAnsi="Times New Roman" w:cs="Times New Roman"/>
        </w:rPr>
        <w:t xml:space="preserve"> for easy problem)))*100</w:t>
      </w:r>
    </w:p>
    <w:p w:rsidR="008F518C" w:rsidRPr="00CB1BE2" w:rsidRDefault="00C551EB" w:rsidP="00CB1B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</w:t>
      </w:r>
    </w:p>
    <w:p w:rsidR="008F518C" w:rsidRPr="00CB1BE2" w:rsidRDefault="00232222" w:rsidP="00CB1BE2">
      <w:pPr>
        <w:spacing w:line="360" w:lineRule="auto"/>
        <w:rPr>
          <w:rFonts w:ascii="Times New Roman" w:hAnsi="Times New Roman" w:cs="Times New Roman"/>
        </w:rPr>
      </w:pPr>
      <w:proofErr w:type="spellStart"/>
      <w:r w:rsidRPr="00CB1BE2">
        <w:rPr>
          <w:rFonts w:ascii="Times New Roman" w:hAnsi="Times New Roman" w:cs="Times New Roman"/>
        </w:rPr>
        <w:t>medium_correct</w:t>
      </w:r>
      <w:proofErr w:type="spellEnd"/>
      <w:r w:rsidRPr="00CB1BE2">
        <w:rPr>
          <w:rFonts w:ascii="Times New Roman" w:hAnsi="Times New Roman" w:cs="Times New Roman"/>
        </w:rPr>
        <w:t xml:space="preserve"> = (</w:t>
      </w:r>
      <w:proofErr w:type="gramStart"/>
      <w:r w:rsidRPr="00CB1BE2">
        <w:rPr>
          <w:rFonts w:ascii="Times New Roman" w:hAnsi="Times New Roman" w:cs="Times New Roman"/>
        </w:rPr>
        <w:t>sum(</w:t>
      </w:r>
      <w:proofErr w:type="spellStart"/>
      <w:proofErr w:type="gramEnd"/>
      <w:r w:rsidRPr="00CB1BE2">
        <w:rPr>
          <w:rFonts w:ascii="Times New Roman" w:hAnsi="Times New Roman" w:cs="Times New Roman"/>
        </w:rPr>
        <w:t>completed_tasks</w:t>
      </w:r>
      <w:proofErr w:type="spellEnd"/>
      <w:r w:rsidRPr="00CB1BE2">
        <w:rPr>
          <w:rFonts w:ascii="Times New Roman" w:hAnsi="Times New Roman" w:cs="Times New Roman"/>
        </w:rPr>
        <w:t xml:space="preserve"> for medium problems)/(sum( </w:t>
      </w:r>
      <w:proofErr w:type="spellStart"/>
      <w:r w:rsidRPr="00CB1BE2">
        <w:rPr>
          <w:rFonts w:ascii="Times New Roman" w:hAnsi="Times New Roman" w:cs="Times New Roman"/>
        </w:rPr>
        <w:t>completed_tasks</w:t>
      </w:r>
      <w:proofErr w:type="spellEnd"/>
      <w:r w:rsidRPr="00CB1BE2">
        <w:rPr>
          <w:rFonts w:ascii="Times New Roman" w:hAnsi="Times New Roman" w:cs="Times New Roman"/>
        </w:rPr>
        <w:t xml:space="preserve"> for medium problems) + sum(</w:t>
      </w:r>
      <w:proofErr w:type="spellStart"/>
      <w:r w:rsidRPr="00CB1BE2">
        <w:rPr>
          <w:rFonts w:ascii="Times New Roman" w:hAnsi="Times New Roman" w:cs="Times New Roman"/>
        </w:rPr>
        <w:t>incomplete_tasks</w:t>
      </w:r>
      <w:proofErr w:type="spellEnd"/>
      <w:r w:rsidRPr="00CB1BE2">
        <w:rPr>
          <w:rFonts w:ascii="Times New Roman" w:hAnsi="Times New Roman" w:cs="Times New Roman"/>
        </w:rPr>
        <w:t xml:space="preserve"> for medium problem)))*100</w:t>
      </w:r>
    </w:p>
    <w:p w:rsidR="00C551EB" w:rsidRDefault="00C551EB" w:rsidP="00CB1B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</w:t>
      </w:r>
    </w:p>
    <w:p w:rsidR="008F518C" w:rsidRPr="00CB1BE2" w:rsidRDefault="00232222" w:rsidP="00CB1BE2">
      <w:pPr>
        <w:spacing w:line="360" w:lineRule="auto"/>
        <w:rPr>
          <w:rFonts w:ascii="Times New Roman" w:hAnsi="Times New Roman" w:cs="Times New Roman"/>
        </w:rPr>
      </w:pPr>
      <w:proofErr w:type="spellStart"/>
      <w:r w:rsidRPr="00CB1BE2">
        <w:rPr>
          <w:rFonts w:ascii="Times New Roman" w:hAnsi="Times New Roman" w:cs="Times New Roman"/>
        </w:rPr>
        <w:t>hard_correct</w:t>
      </w:r>
      <w:proofErr w:type="spellEnd"/>
      <w:r w:rsidRPr="00CB1BE2">
        <w:rPr>
          <w:rFonts w:ascii="Times New Roman" w:hAnsi="Times New Roman" w:cs="Times New Roman"/>
        </w:rPr>
        <w:t xml:space="preserve"> = (</w:t>
      </w:r>
      <w:proofErr w:type="gramStart"/>
      <w:r w:rsidRPr="00CB1BE2">
        <w:rPr>
          <w:rFonts w:ascii="Times New Roman" w:hAnsi="Times New Roman" w:cs="Times New Roman"/>
        </w:rPr>
        <w:t>sum(</w:t>
      </w:r>
      <w:proofErr w:type="spellStart"/>
      <w:proofErr w:type="gramEnd"/>
      <w:r w:rsidRPr="00CB1BE2">
        <w:rPr>
          <w:rFonts w:ascii="Times New Roman" w:hAnsi="Times New Roman" w:cs="Times New Roman"/>
        </w:rPr>
        <w:t>completed_tasks</w:t>
      </w:r>
      <w:proofErr w:type="spellEnd"/>
      <w:r w:rsidRPr="00CB1BE2">
        <w:rPr>
          <w:rFonts w:ascii="Times New Roman" w:hAnsi="Times New Roman" w:cs="Times New Roman"/>
        </w:rPr>
        <w:t xml:space="preserve"> for hard problems)/(sum( </w:t>
      </w:r>
      <w:proofErr w:type="spellStart"/>
      <w:r w:rsidRPr="00CB1BE2">
        <w:rPr>
          <w:rFonts w:ascii="Times New Roman" w:hAnsi="Times New Roman" w:cs="Times New Roman"/>
        </w:rPr>
        <w:t>completed_tasks</w:t>
      </w:r>
      <w:proofErr w:type="spellEnd"/>
      <w:r w:rsidRPr="00CB1BE2">
        <w:rPr>
          <w:rFonts w:ascii="Times New Roman" w:hAnsi="Times New Roman" w:cs="Times New Roman"/>
        </w:rPr>
        <w:t xml:space="preserve"> for hard problems) + sum(</w:t>
      </w:r>
      <w:proofErr w:type="spellStart"/>
      <w:r w:rsidRPr="00CB1BE2">
        <w:rPr>
          <w:rFonts w:ascii="Times New Roman" w:hAnsi="Times New Roman" w:cs="Times New Roman"/>
        </w:rPr>
        <w:t>incomplete_tasks</w:t>
      </w:r>
      <w:proofErr w:type="spellEnd"/>
      <w:r w:rsidRPr="00CB1BE2">
        <w:rPr>
          <w:rFonts w:ascii="Times New Roman" w:hAnsi="Times New Roman" w:cs="Times New Roman"/>
        </w:rPr>
        <w:t xml:space="preserve"> for hard problem)))*100</w:t>
      </w:r>
    </w:p>
    <w:p w:rsidR="008F518C" w:rsidRPr="00CB1BE2" w:rsidRDefault="00C551EB" w:rsidP="00CB1B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</w:t>
      </w:r>
    </w:p>
    <w:p w:rsidR="008F518C" w:rsidRPr="00CB1BE2" w:rsidRDefault="00232222" w:rsidP="00CB1BE2">
      <w:pPr>
        <w:spacing w:line="360" w:lineRule="auto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>Overall = (</w:t>
      </w:r>
      <w:proofErr w:type="spellStart"/>
      <w:r w:rsidRPr="00CB1BE2">
        <w:rPr>
          <w:rFonts w:ascii="Times New Roman" w:hAnsi="Times New Roman" w:cs="Times New Roman"/>
        </w:rPr>
        <w:t>easy_correct</w:t>
      </w:r>
      <w:proofErr w:type="spellEnd"/>
      <w:r w:rsidRPr="00CB1BE2">
        <w:rPr>
          <w:rFonts w:ascii="Times New Roman" w:hAnsi="Times New Roman" w:cs="Times New Roman"/>
        </w:rPr>
        <w:t xml:space="preserve"> + </w:t>
      </w:r>
      <w:proofErr w:type="spellStart"/>
      <w:r w:rsidRPr="00CB1BE2">
        <w:rPr>
          <w:rFonts w:ascii="Times New Roman" w:hAnsi="Times New Roman" w:cs="Times New Roman"/>
        </w:rPr>
        <w:t>medium_correct</w:t>
      </w:r>
      <w:proofErr w:type="spellEnd"/>
      <w:r w:rsidRPr="00CB1BE2">
        <w:rPr>
          <w:rFonts w:ascii="Times New Roman" w:hAnsi="Times New Roman" w:cs="Times New Roman"/>
        </w:rPr>
        <w:t xml:space="preserve"> + </w:t>
      </w:r>
      <w:proofErr w:type="spellStart"/>
      <w:r w:rsidRPr="00CB1BE2">
        <w:rPr>
          <w:rFonts w:ascii="Times New Roman" w:hAnsi="Times New Roman" w:cs="Times New Roman"/>
        </w:rPr>
        <w:t>hard_correct</w:t>
      </w:r>
      <w:proofErr w:type="spellEnd"/>
      <w:r w:rsidRPr="00CB1BE2">
        <w:rPr>
          <w:rFonts w:ascii="Times New Roman" w:hAnsi="Times New Roman" w:cs="Times New Roman"/>
        </w:rPr>
        <w:t>)/3</w:t>
      </w:r>
    </w:p>
    <w:p w:rsidR="008F518C" w:rsidRPr="00C551EB" w:rsidRDefault="00232222" w:rsidP="00C551E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551EB">
        <w:rPr>
          <w:rFonts w:ascii="Times New Roman" w:hAnsi="Times New Roman" w:cs="Times New Roman"/>
          <w:b/>
          <w:bCs/>
        </w:rPr>
        <w:t>Activity</w:t>
      </w:r>
      <w:r w:rsidR="0094125F" w:rsidRPr="00C551EB">
        <w:rPr>
          <w:rFonts w:ascii="Times New Roman" w:hAnsi="Times New Roman" w:cs="Times New Roman"/>
          <w:b/>
          <w:bCs/>
        </w:rPr>
        <w:t xml:space="preserve"> (for one student)</w:t>
      </w:r>
    </w:p>
    <w:p w:rsidR="008F518C" w:rsidRDefault="00232222" w:rsidP="00CB1BE2">
      <w:pPr>
        <w:spacing w:line="360" w:lineRule="auto"/>
        <w:rPr>
          <w:rFonts w:ascii="Times New Roman" w:hAnsi="Times New Roman" w:cs="Times New Roman"/>
        </w:rPr>
      </w:pPr>
      <w:r w:rsidRPr="00CB1BE2">
        <w:rPr>
          <w:rFonts w:ascii="Times New Roman" w:hAnsi="Times New Roman" w:cs="Times New Roman"/>
        </w:rPr>
        <w:t xml:space="preserve">On </w:t>
      </w:r>
      <w:r w:rsidR="0094125F">
        <w:rPr>
          <w:rFonts w:ascii="Times New Roman" w:hAnsi="Times New Roman" w:cs="Times New Roman"/>
        </w:rPr>
        <w:t xml:space="preserve">first opening the learning mode/ solving mode </w:t>
      </w:r>
      <w:r w:rsidRPr="00CB1BE2">
        <w:rPr>
          <w:rFonts w:ascii="Times New Roman" w:hAnsi="Times New Roman" w:cs="Times New Roman"/>
        </w:rPr>
        <w:t xml:space="preserve">for a </w:t>
      </w:r>
      <w:r w:rsidR="0094125F">
        <w:rPr>
          <w:rFonts w:ascii="Times New Roman" w:hAnsi="Times New Roman" w:cs="Times New Roman"/>
        </w:rPr>
        <w:t xml:space="preserve">problem the </w:t>
      </w:r>
      <w:proofErr w:type="spellStart"/>
      <w:r w:rsidR="0094125F">
        <w:rPr>
          <w:rFonts w:ascii="Times New Roman" w:hAnsi="Times New Roman" w:cs="Times New Roman"/>
        </w:rPr>
        <w:t>learningStartTime</w:t>
      </w:r>
      <w:proofErr w:type="spellEnd"/>
      <w:r w:rsidR="0094125F">
        <w:rPr>
          <w:rFonts w:ascii="Times New Roman" w:hAnsi="Times New Roman" w:cs="Times New Roman"/>
        </w:rPr>
        <w:t xml:space="preserve">/ </w:t>
      </w:r>
      <w:proofErr w:type="spellStart"/>
      <w:proofErr w:type="gramStart"/>
      <w:r w:rsidR="0094125F">
        <w:rPr>
          <w:rFonts w:ascii="Times New Roman" w:hAnsi="Times New Roman" w:cs="Times New Roman"/>
        </w:rPr>
        <w:t>solvingStartTime</w:t>
      </w:r>
      <w:proofErr w:type="spellEnd"/>
      <w:proofErr w:type="gramEnd"/>
      <w:r w:rsidR="0094125F">
        <w:rPr>
          <w:rFonts w:ascii="Times New Roman" w:hAnsi="Times New Roman" w:cs="Times New Roman"/>
        </w:rPr>
        <w:t xml:space="preserve"> must be</w:t>
      </w:r>
      <w:r w:rsidRPr="00CB1BE2">
        <w:rPr>
          <w:rFonts w:ascii="Times New Roman" w:hAnsi="Times New Roman" w:cs="Times New Roman"/>
        </w:rPr>
        <w:t xml:space="preserve"> entered in the ontology for the given problem.</w:t>
      </w:r>
      <w:r w:rsidR="0094125F">
        <w:rPr>
          <w:rFonts w:ascii="Times New Roman" w:hAnsi="Times New Roman" w:cs="Times New Roman"/>
        </w:rPr>
        <w:t xml:space="preserve"> </w:t>
      </w:r>
      <w:r w:rsidRPr="00CB1BE2">
        <w:rPr>
          <w:rFonts w:ascii="Times New Roman" w:hAnsi="Times New Roman" w:cs="Times New Roman"/>
        </w:rPr>
        <w:t>Similarly on learning</w:t>
      </w:r>
      <w:r w:rsidR="0094125F">
        <w:rPr>
          <w:rFonts w:ascii="Times New Roman" w:hAnsi="Times New Roman" w:cs="Times New Roman"/>
        </w:rPr>
        <w:t xml:space="preserve"> completion</w:t>
      </w:r>
      <w:r w:rsidRPr="00CB1BE2">
        <w:rPr>
          <w:rFonts w:ascii="Times New Roman" w:hAnsi="Times New Roman" w:cs="Times New Roman"/>
        </w:rPr>
        <w:t xml:space="preserve"> and solving completion of the problem</w:t>
      </w:r>
      <w:r w:rsidR="0094125F">
        <w:rPr>
          <w:rFonts w:ascii="Times New Roman" w:hAnsi="Times New Roman" w:cs="Times New Roman"/>
        </w:rPr>
        <w:t>, the</w:t>
      </w:r>
      <w:r w:rsidRPr="00CB1BE2">
        <w:rPr>
          <w:rFonts w:ascii="Times New Roman" w:hAnsi="Times New Roman" w:cs="Times New Roman"/>
        </w:rPr>
        <w:t xml:space="preserve"> </w:t>
      </w:r>
      <w:proofErr w:type="spellStart"/>
      <w:r w:rsidRPr="00CB1BE2">
        <w:rPr>
          <w:rFonts w:ascii="Times New Roman" w:hAnsi="Times New Roman" w:cs="Times New Roman"/>
        </w:rPr>
        <w:t>learningEndTi</w:t>
      </w:r>
      <w:r w:rsidR="0094125F">
        <w:rPr>
          <w:rFonts w:ascii="Times New Roman" w:hAnsi="Times New Roman" w:cs="Times New Roman"/>
        </w:rPr>
        <w:t>me</w:t>
      </w:r>
      <w:proofErr w:type="spellEnd"/>
      <w:r w:rsidR="0094125F">
        <w:rPr>
          <w:rFonts w:ascii="Times New Roman" w:hAnsi="Times New Roman" w:cs="Times New Roman"/>
        </w:rPr>
        <w:t xml:space="preserve"> and </w:t>
      </w:r>
      <w:proofErr w:type="spellStart"/>
      <w:r w:rsidR="0094125F">
        <w:rPr>
          <w:rFonts w:ascii="Times New Roman" w:hAnsi="Times New Roman" w:cs="Times New Roman"/>
        </w:rPr>
        <w:t>solvingEndTime</w:t>
      </w:r>
      <w:proofErr w:type="spellEnd"/>
      <w:r w:rsidR="0094125F">
        <w:rPr>
          <w:rFonts w:ascii="Times New Roman" w:hAnsi="Times New Roman" w:cs="Times New Roman"/>
        </w:rPr>
        <w:t xml:space="preserve"> must be</w:t>
      </w:r>
      <w:r w:rsidRPr="00CB1BE2">
        <w:rPr>
          <w:rFonts w:ascii="Times New Roman" w:hAnsi="Times New Roman" w:cs="Times New Roman"/>
        </w:rPr>
        <w:t xml:space="preserve"> updated.</w:t>
      </w:r>
      <w:r w:rsidR="0094125F">
        <w:rPr>
          <w:rFonts w:ascii="Times New Roman" w:hAnsi="Times New Roman" w:cs="Times New Roman"/>
        </w:rPr>
        <w:t xml:space="preserve"> </w:t>
      </w:r>
      <w:r w:rsidRPr="00CB1BE2">
        <w:rPr>
          <w:rFonts w:ascii="Times New Roman" w:hAnsi="Times New Roman" w:cs="Times New Roman"/>
        </w:rPr>
        <w:t xml:space="preserve">The </w:t>
      </w:r>
      <w:r w:rsidR="0094125F">
        <w:rPr>
          <w:rFonts w:ascii="Times New Roman" w:hAnsi="Times New Roman" w:cs="Times New Roman"/>
        </w:rPr>
        <w:t>graph must be</w:t>
      </w:r>
      <w:r w:rsidRPr="00CB1BE2">
        <w:rPr>
          <w:rFonts w:ascii="Times New Roman" w:hAnsi="Times New Roman" w:cs="Times New Roman"/>
        </w:rPr>
        <w:t xml:space="preserve"> plotted for the time taken from </w:t>
      </w:r>
      <w:proofErr w:type="spellStart"/>
      <w:r w:rsidRPr="00CB1BE2">
        <w:rPr>
          <w:rFonts w:ascii="Times New Roman" w:hAnsi="Times New Roman" w:cs="Times New Roman"/>
        </w:rPr>
        <w:t>startTime</w:t>
      </w:r>
      <w:proofErr w:type="spellEnd"/>
      <w:r w:rsidRPr="00CB1BE2">
        <w:rPr>
          <w:rFonts w:ascii="Times New Roman" w:hAnsi="Times New Roman" w:cs="Times New Roman"/>
        </w:rPr>
        <w:t xml:space="preserve"> to </w:t>
      </w:r>
      <w:proofErr w:type="spellStart"/>
      <w:r w:rsidRPr="00CB1BE2">
        <w:rPr>
          <w:rFonts w:ascii="Times New Roman" w:hAnsi="Times New Roman" w:cs="Times New Roman"/>
        </w:rPr>
        <w:t>endTime</w:t>
      </w:r>
      <w:proofErr w:type="spellEnd"/>
      <w:r w:rsidRPr="00CB1BE2">
        <w:rPr>
          <w:rFonts w:ascii="Times New Roman" w:hAnsi="Times New Roman" w:cs="Times New Roman"/>
        </w:rPr>
        <w:t xml:space="preserve"> for Learning and solving mode in seconds.</w:t>
      </w:r>
    </w:p>
    <w:p w:rsidR="0094125F" w:rsidRPr="00C551EB" w:rsidRDefault="0094125F" w:rsidP="00C551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C551EB">
        <w:rPr>
          <w:rFonts w:ascii="Times New Roman" w:hAnsi="Times New Roman" w:cs="Times New Roman"/>
          <w:b/>
        </w:rPr>
        <w:t>Activity (for all students)</w:t>
      </w:r>
      <w:r w:rsidR="00503888" w:rsidRPr="00C551EB">
        <w:rPr>
          <w:rFonts w:ascii="Times New Roman" w:hAnsi="Times New Roman" w:cs="Times New Roman"/>
          <w:b/>
        </w:rPr>
        <w:t xml:space="preserve"> (For Teacher visibility)</w:t>
      </w:r>
    </w:p>
    <w:p w:rsidR="0094125F" w:rsidRDefault="0094125F" w:rsidP="00941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total graph of Learning Mode activity of all students and Solving Mode activity of all students </w:t>
      </w:r>
      <w:r w:rsidR="00503888">
        <w:rPr>
          <w:rFonts w:ascii="Times New Roman" w:hAnsi="Times New Roman" w:cs="Times New Roman"/>
        </w:rPr>
        <w:t xml:space="preserve">Collect individual student’s </w:t>
      </w:r>
      <w:proofErr w:type="spellStart"/>
      <w:r w:rsidR="00503888">
        <w:rPr>
          <w:rFonts w:ascii="Times New Roman" w:hAnsi="Times New Roman" w:cs="Times New Roman"/>
        </w:rPr>
        <w:t>LearningMode</w:t>
      </w:r>
      <w:proofErr w:type="spellEnd"/>
      <w:r w:rsidR="00503888">
        <w:rPr>
          <w:rFonts w:ascii="Times New Roman" w:hAnsi="Times New Roman" w:cs="Times New Roman"/>
        </w:rPr>
        <w:t xml:space="preserve"> Time (in </w:t>
      </w:r>
      <w:proofErr w:type="spellStart"/>
      <w:r w:rsidR="00503888">
        <w:rPr>
          <w:rFonts w:ascii="Times New Roman" w:hAnsi="Times New Roman" w:cs="Times New Roman"/>
        </w:rPr>
        <w:t>secs</w:t>
      </w:r>
      <w:proofErr w:type="spellEnd"/>
      <w:r w:rsidR="00503888">
        <w:rPr>
          <w:rFonts w:ascii="Times New Roman" w:hAnsi="Times New Roman" w:cs="Times New Roman"/>
        </w:rPr>
        <w:t xml:space="preserve">) and Solving Mode Time (in </w:t>
      </w:r>
      <w:proofErr w:type="spellStart"/>
      <w:r w:rsidR="00503888">
        <w:rPr>
          <w:rFonts w:ascii="Times New Roman" w:hAnsi="Times New Roman" w:cs="Times New Roman"/>
        </w:rPr>
        <w:t>secs</w:t>
      </w:r>
      <w:proofErr w:type="spellEnd"/>
      <w:r w:rsidR="00503888">
        <w:rPr>
          <w:rFonts w:ascii="Times New Roman" w:hAnsi="Times New Roman" w:cs="Times New Roman"/>
        </w:rPr>
        <w:t xml:space="preserve">) and plot a double bar graph by putting students on x-axis and time in seconds on y-axis </w:t>
      </w:r>
    </w:p>
    <w:p w:rsidR="00503888" w:rsidRPr="00C551EB" w:rsidRDefault="00503888" w:rsidP="00C551E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</w:rPr>
      </w:pPr>
      <w:r w:rsidRPr="00C551EB">
        <w:rPr>
          <w:rFonts w:ascii="Times New Roman" w:hAnsi="Times New Roman" w:cs="Times New Roman"/>
          <w:b/>
        </w:rPr>
        <w:t xml:space="preserve">For Teacher visibility </w:t>
      </w:r>
    </w:p>
    <w:p w:rsidR="00503888" w:rsidRPr="0094125F" w:rsidRDefault="00503888" w:rsidP="00941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selection boxes and run the SQL query for each selection and display the information either as a </w:t>
      </w:r>
      <w:proofErr w:type="gramStart"/>
      <w:r>
        <w:rPr>
          <w:rFonts w:ascii="Times New Roman" w:hAnsi="Times New Roman" w:cs="Times New Roman"/>
        </w:rPr>
        <w:t>list</w:t>
      </w:r>
      <w:proofErr w:type="gramEnd"/>
      <w:r>
        <w:rPr>
          <w:rFonts w:ascii="Times New Roman" w:hAnsi="Times New Roman" w:cs="Times New Roman"/>
        </w:rPr>
        <w:t xml:space="preserve"> or as a graph (as per the requirement). </w:t>
      </w:r>
    </w:p>
    <w:sectPr w:rsidR="00503888" w:rsidRPr="0094125F" w:rsidSect="008F518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2D116C7"/>
    <w:multiLevelType w:val="hybridMultilevel"/>
    <w:tmpl w:val="09C086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4C4D81"/>
    <w:multiLevelType w:val="hybridMultilevel"/>
    <w:tmpl w:val="1F02C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A670CAB"/>
    <w:multiLevelType w:val="hybridMultilevel"/>
    <w:tmpl w:val="4FAA9F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516BA4"/>
    <w:multiLevelType w:val="hybridMultilevel"/>
    <w:tmpl w:val="6BD4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8389E"/>
    <w:multiLevelType w:val="hybridMultilevel"/>
    <w:tmpl w:val="D5DAC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6550C"/>
    <w:multiLevelType w:val="hybridMultilevel"/>
    <w:tmpl w:val="857C5A00"/>
    <w:lvl w:ilvl="0" w:tplc="B094A312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>
    <w:nsid w:val="52D162FC"/>
    <w:multiLevelType w:val="hybridMultilevel"/>
    <w:tmpl w:val="772C3BC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AA172FD"/>
    <w:multiLevelType w:val="hybridMultilevel"/>
    <w:tmpl w:val="5A00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6D43BB"/>
    <w:multiLevelType w:val="multilevel"/>
    <w:tmpl w:val="358E02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18">
    <w:nsid w:val="78133A8A"/>
    <w:multiLevelType w:val="hybridMultilevel"/>
    <w:tmpl w:val="EE9A51D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FBA6391"/>
    <w:multiLevelType w:val="hybridMultilevel"/>
    <w:tmpl w:val="00FE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4"/>
  </w:num>
  <w:num w:numId="11">
    <w:abstractNumId w:val="17"/>
  </w:num>
  <w:num w:numId="12">
    <w:abstractNumId w:val="12"/>
  </w:num>
  <w:num w:numId="13">
    <w:abstractNumId w:val="16"/>
  </w:num>
  <w:num w:numId="14">
    <w:abstractNumId w:val="19"/>
  </w:num>
  <w:num w:numId="15">
    <w:abstractNumId w:val="10"/>
  </w:num>
  <w:num w:numId="16">
    <w:abstractNumId w:val="9"/>
  </w:num>
  <w:num w:numId="17">
    <w:abstractNumId w:val="11"/>
  </w:num>
  <w:num w:numId="18">
    <w:abstractNumId w:val="15"/>
  </w:num>
  <w:num w:numId="19">
    <w:abstractNumId w:val="13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824FE"/>
    <w:rsid w:val="00232222"/>
    <w:rsid w:val="003223BD"/>
    <w:rsid w:val="003C125F"/>
    <w:rsid w:val="00503888"/>
    <w:rsid w:val="00543D40"/>
    <w:rsid w:val="005824FE"/>
    <w:rsid w:val="00661789"/>
    <w:rsid w:val="006A154D"/>
    <w:rsid w:val="008F518C"/>
    <w:rsid w:val="0094125F"/>
    <w:rsid w:val="009E20EE"/>
    <w:rsid w:val="00A56DDA"/>
    <w:rsid w:val="00B10D74"/>
    <w:rsid w:val="00B237E8"/>
    <w:rsid w:val="00BD226C"/>
    <w:rsid w:val="00C330E9"/>
    <w:rsid w:val="00C551EB"/>
    <w:rsid w:val="00CB1BE2"/>
    <w:rsid w:val="00DB3C73"/>
    <w:rsid w:val="00E02512"/>
    <w:rsid w:val="00E23181"/>
    <w:rsid w:val="00F9583E"/>
    <w:rsid w:val="00FD0B64"/>
    <w:rsid w:val="00FF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8C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8F518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F518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F518C"/>
    <w:pPr>
      <w:spacing w:after="120"/>
    </w:pPr>
  </w:style>
  <w:style w:type="paragraph" w:styleId="List">
    <w:name w:val="List"/>
    <w:basedOn w:val="BodyText"/>
    <w:rsid w:val="008F518C"/>
  </w:style>
  <w:style w:type="paragraph" w:styleId="Caption">
    <w:name w:val="caption"/>
    <w:basedOn w:val="Normal"/>
    <w:qFormat/>
    <w:rsid w:val="008F51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F518C"/>
    <w:pPr>
      <w:suppressLineNumbers/>
    </w:pPr>
  </w:style>
  <w:style w:type="paragraph" w:styleId="ListParagraph">
    <w:name w:val="List Paragraph"/>
    <w:basedOn w:val="Normal"/>
    <w:uiPriority w:val="34"/>
    <w:qFormat/>
    <w:rsid w:val="003223B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DEBARGHA</dc:creator>
  <cp:lastModifiedBy>aparna</cp:lastModifiedBy>
  <cp:revision>4</cp:revision>
  <cp:lastPrinted>1601-01-01T00:00:00Z</cp:lastPrinted>
  <dcterms:created xsi:type="dcterms:W3CDTF">2015-04-19T16:31:00Z</dcterms:created>
  <dcterms:modified xsi:type="dcterms:W3CDTF">2015-04-19T20:00:00Z</dcterms:modified>
</cp:coreProperties>
</file>