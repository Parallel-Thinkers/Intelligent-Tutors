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8C" w:rsidRDefault="00232222">
      <w:r>
        <w:tab/>
      </w:r>
      <w:r>
        <w:tab/>
      </w:r>
      <w:r>
        <w:tab/>
      </w:r>
      <w:r>
        <w:tab/>
      </w:r>
      <w:r>
        <w:rPr>
          <w:b/>
          <w:bCs/>
          <w:sz w:val="30"/>
          <w:szCs w:val="30"/>
        </w:rPr>
        <w:t>Calculations/Logic for Learning Profile</w:t>
      </w:r>
    </w:p>
    <w:p w:rsidR="008F518C" w:rsidRDefault="008F518C"/>
    <w:p w:rsidR="008F518C" w:rsidRDefault="008F518C"/>
    <w:p w:rsidR="008F518C" w:rsidRDefault="008F518C"/>
    <w:p w:rsidR="008F518C" w:rsidRDefault="00232222"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30"/>
          <w:szCs w:val="30"/>
          <w:u w:val="single"/>
        </w:rPr>
        <w:t>Capturing Missing concepts and misconceptions</w:t>
      </w:r>
    </w:p>
    <w:p w:rsidR="008F518C" w:rsidRDefault="008F518C">
      <w:pPr>
        <w:rPr>
          <w:b/>
          <w:bCs/>
        </w:rPr>
      </w:pPr>
    </w:p>
    <w:p w:rsidR="008F518C" w:rsidRDefault="00232222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Learning </w:t>
      </w:r>
      <w:proofErr w:type="gramStart"/>
      <w:r>
        <w:rPr>
          <w:sz w:val="30"/>
          <w:szCs w:val="30"/>
        </w:rPr>
        <w:t>Mode :</w:t>
      </w:r>
      <w:proofErr w:type="gramEnd"/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ab/>
        <w:t xml:space="preserve"> </w:t>
      </w:r>
    </w:p>
    <w:p w:rsidR="008F518C" w:rsidRDefault="00232222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For selected answer take the </w:t>
      </w:r>
      <w:proofErr w:type="spellStart"/>
      <w:r>
        <w:rPr>
          <w:sz w:val="30"/>
          <w:szCs w:val="30"/>
        </w:rPr>
        <w:t>hasBug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property.Put</w:t>
      </w:r>
      <w:proofErr w:type="spellEnd"/>
      <w:r>
        <w:rPr>
          <w:sz w:val="30"/>
          <w:szCs w:val="30"/>
        </w:rPr>
        <w:t xml:space="preserve"> it in </w:t>
      </w:r>
      <w:proofErr w:type="spellStart"/>
      <w:r>
        <w:rPr>
          <w:sz w:val="30"/>
          <w:szCs w:val="30"/>
        </w:rPr>
        <w:t>capturedBugs</w:t>
      </w:r>
      <w:proofErr w:type="spellEnd"/>
      <w:r>
        <w:rPr>
          <w:sz w:val="30"/>
          <w:szCs w:val="30"/>
        </w:rPr>
        <w:t xml:space="preserve"> of</w:t>
      </w:r>
    </w:p>
    <w:p w:rsidR="008F518C" w:rsidRDefault="00232222">
      <w:pPr>
        <w:rPr>
          <w:sz w:val="30"/>
          <w:szCs w:val="30"/>
        </w:rPr>
      </w:pPr>
      <w:r>
        <w:rPr>
          <w:sz w:val="30"/>
          <w:szCs w:val="30"/>
        </w:rPr>
        <w:t xml:space="preserve">User class and update the </w:t>
      </w:r>
      <w:proofErr w:type="spellStart"/>
      <w:r>
        <w:rPr>
          <w:sz w:val="30"/>
          <w:szCs w:val="30"/>
        </w:rPr>
        <w:t>openBugCount</w:t>
      </w:r>
      <w:proofErr w:type="spellEnd"/>
      <w:r>
        <w:rPr>
          <w:sz w:val="30"/>
          <w:szCs w:val="30"/>
        </w:rPr>
        <w:t xml:space="preserve"> by 1 in Bug class.</w:t>
      </w:r>
    </w:p>
    <w:p w:rsidR="008F518C" w:rsidRDefault="00232222">
      <w:pPr>
        <w:numPr>
          <w:ilvl w:val="0"/>
          <w:numId w:val="2"/>
        </w:numPr>
      </w:pPr>
      <w:r>
        <w:rPr>
          <w:sz w:val="30"/>
          <w:szCs w:val="30"/>
        </w:rPr>
        <w:t xml:space="preserve">For every correct answer, get all bugs for all </w:t>
      </w:r>
      <w:proofErr w:type="spellStart"/>
      <w:r>
        <w:rPr>
          <w:sz w:val="30"/>
          <w:szCs w:val="30"/>
        </w:rPr>
        <w:t>hasOption</w:t>
      </w:r>
      <w:proofErr w:type="spellEnd"/>
      <w:r>
        <w:rPr>
          <w:sz w:val="30"/>
          <w:szCs w:val="30"/>
        </w:rPr>
        <w:t xml:space="preserve"> of the question </w:t>
      </w:r>
      <w:proofErr w:type="spellStart"/>
      <w:r>
        <w:rPr>
          <w:sz w:val="30"/>
          <w:szCs w:val="30"/>
        </w:rPr>
        <w:t>uri.For</w:t>
      </w:r>
      <w:proofErr w:type="spellEnd"/>
      <w:r>
        <w:rPr>
          <w:sz w:val="30"/>
          <w:szCs w:val="30"/>
        </w:rPr>
        <w:t xml:space="preserve"> each Bug if the bug is captured update the Resolved Bug count by 1.</w:t>
      </w:r>
    </w:p>
    <w:p w:rsidR="008F518C" w:rsidRDefault="008F518C"/>
    <w:p w:rsidR="008F518C" w:rsidRDefault="008F518C"/>
    <w:p w:rsidR="008F518C" w:rsidRDefault="00232222">
      <w:r>
        <w:rPr>
          <w:sz w:val="30"/>
          <w:szCs w:val="30"/>
        </w:rPr>
        <w:tab/>
        <w:t xml:space="preserve">Solving </w:t>
      </w:r>
      <w:proofErr w:type="gramStart"/>
      <w:r>
        <w:rPr>
          <w:sz w:val="30"/>
          <w:szCs w:val="30"/>
        </w:rPr>
        <w:t>Mode :</w:t>
      </w:r>
      <w:proofErr w:type="gramEnd"/>
      <w:r>
        <w:rPr>
          <w:sz w:val="30"/>
          <w:szCs w:val="30"/>
        </w:rPr>
        <w:t xml:space="preserve"> </w:t>
      </w:r>
    </w:p>
    <w:p w:rsidR="008F518C" w:rsidRDefault="008F518C"/>
    <w:p w:rsidR="008F518C" w:rsidRDefault="00232222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For </w:t>
      </w:r>
      <w:proofErr w:type="spellStart"/>
      <w:r>
        <w:rPr>
          <w:sz w:val="30"/>
          <w:szCs w:val="30"/>
        </w:rPr>
        <w:t>anywrong</w:t>
      </w:r>
      <w:proofErr w:type="spellEnd"/>
      <w:r>
        <w:rPr>
          <w:sz w:val="30"/>
          <w:szCs w:val="30"/>
        </w:rPr>
        <w:t xml:space="preserve"> input in </w:t>
      </w:r>
      <w:proofErr w:type="spellStart"/>
      <w:r>
        <w:rPr>
          <w:sz w:val="30"/>
          <w:szCs w:val="30"/>
        </w:rPr>
        <w:t>Given</w:t>
      </w:r>
      <w:proofErr w:type="gramStart"/>
      <w:r>
        <w:rPr>
          <w:sz w:val="30"/>
          <w:szCs w:val="30"/>
        </w:rPr>
        <w:t>,all</w:t>
      </w:r>
      <w:proofErr w:type="spellEnd"/>
      <w:proofErr w:type="gramEnd"/>
      <w:r>
        <w:rPr>
          <w:sz w:val="30"/>
          <w:szCs w:val="30"/>
        </w:rPr>
        <w:t xml:space="preserve"> bugs associated with given expression is captured in User class and open Bug count is updated.</w:t>
      </w:r>
    </w:p>
    <w:p w:rsidR="008F518C" w:rsidRDefault="00232222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When all </w:t>
      </w:r>
      <w:proofErr w:type="gramStart"/>
      <w:r>
        <w:rPr>
          <w:sz w:val="30"/>
          <w:szCs w:val="30"/>
        </w:rPr>
        <w:t>Given</w:t>
      </w:r>
      <w:proofErr w:type="gramEnd"/>
      <w:r>
        <w:rPr>
          <w:sz w:val="30"/>
          <w:szCs w:val="30"/>
        </w:rPr>
        <w:t xml:space="preserve"> expressions are </w:t>
      </w:r>
      <w:proofErr w:type="spellStart"/>
      <w:r>
        <w:rPr>
          <w:sz w:val="30"/>
          <w:szCs w:val="30"/>
        </w:rPr>
        <w:t>enetered</w:t>
      </w:r>
      <w:proofErr w:type="spellEnd"/>
      <w:r>
        <w:rPr>
          <w:sz w:val="30"/>
          <w:szCs w:val="30"/>
        </w:rPr>
        <w:t xml:space="preserve"> the resolved bug count for all the captured bugs associated with the given expression is incremented by 1.</w:t>
      </w:r>
    </w:p>
    <w:p w:rsidR="008F518C" w:rsidRDefault="00232222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Same logic is followed for </w:t>
      </w:r>
      <w:proofErr w:type="spellStart"/>
      <w:r>
        <w:rPr>
          <w:sz w:val="30"/>
          <w:szCs w:val="30"/>
        </w:rPr>
        <w:t>ToFind</w:t>
      </w:r>
      <w:proofErr w:type="spellEnd"/>
      <w:r>
        <w:rPr>
          <w:sz w:val="30"/>
          <w:szCs w:val="30"/>
        </w:rPr>
        <w:t xml:space="preserve"> expression.</w:t>
      </w:r>
    </w:p>
    <w:p w:rsidR="008F518C" w:rsidRDefault="00232222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For every wrong </w:t>
      </w:r>
      <w:proofErr w:type="gramStart"/>
      <w:r>
        <w:rPr>
          <w:sz w:val="30"/>
          <w:szCs w:val="30"/>
        </w:rPr>
        <w:t>statement(</w:t>
      </w:r>
      <w:proofErr w:type="gramEnd"/>
      <w:r>
        <w:rPr>
          <w:sz w:val="30"/>
          <w:szCs w:val="30"/>
        </w:rPr>
        <w:t xml:space="preserve">excluding missing </w:t>
      </w:r>
      <w:proofErr w:type="spellStart"/>
      <w:r>
        <w:rPr>
          <w:sz w:val="30"/>
          <w:szCs w:val="30"/>
        </w:rPr>
        <w:t>unit,missing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rhs</w:t>
      </w:r>
      <w:proofErr w:type="spellEnd"/>
      <w:r>
        <w:rPr>
          <w:sz w:val="30"/>
          <w:szCs w:val="30"/>
        </w:rPr>
        <w:t>) in the solution part  the bug for that task is captured and open bug count is updated.</w:t>
      </w:r>
    </w:p>
    <w:p w:rsidR="008F518C" w:rsidRDefault="00232222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When the problem is completed two things are done</w:t>
      </w:r>
    </w:p>
    <w:p w:rsidR="008F518C" w:rsidRDefault="00232222">
      <w:pPr>
        <w:rPr>
          <w:sz w:val="30"/>
          <w:szCs w:val="30"/>
        </w:rPr>
      </w:pPr>
      <w:r>
        <w:rPr>
          <w:sz w:val="30"/>
          <w:szCs w:val="30"/>
        </w:rPr>
        <w:t>1)</w:t>
      </w:r>
      <w:r w:rsidR="00FF3674">
        <w:rPr>
          <w:sz w:val="30"/>
          <w:szCs w:val="30"/>
        </w:rPr>
        <w:t xml:space="preserve"> </w:t>
      </w:r>
      <w:r>
        <w:rPr>
          <w:sz w:val="30"/>
          <w:szCs w:val="30"/>
        </w:rPr>
        <w:t>Get all the bugs associated with all the tasks of the problem for the given strategy and check whether the bug is captured in th</w:t>
      </w:r>
      <w:r w:rsidR="00FF3674">
        <w:rPr>
          <w:sz w:val="30"/>
          <w:szCs w:val="30"/>
        </w:rPr>
        <w:t>e</w:t>
      </w:r>
      <w:r>
        <w:rPr>
          <w:sz w:val="30"/>
          <w:szCs w:val="30"/>
        </w:rPr>
        <w:t xml:space="preserve"> User class.</w:t>
      </w:r>
      <w:r w:rsidR="00FF3674">
        <w:rPr>
          <w:sz w:val="30"/>
          <w:szCs w:val="30"/>
        </w:rPr>
        <w:t xml:space="preserve"> </w:t>
      </w:r>
      <w:r>
        <w:rPr>
          <w:sz w:val="30"/>
          <w:szCs w:val="30"/>
        </w:rPr>
        <w:t>If captured the resolved bug count is updated by 1.</w:t>
      </w:r>
    </w:p>
    <w:p w:rsidR="008F518C" w:rsidRDefault="00232222">
      <w:r>
        <w:rPr>
          <w:sz w:val="30"/>
          <w:szCs w:val="30"/>
        </w:rPr>
        <w:t>2)</w:t>
      </w:r>
      <w:r w:rsidR="00FF3674">
        <w:rPr>
          <w:sz w:val="30"/>
          <w:szCs w:val="30"/>
        </w:rPr>
        <w:t xml:space="preserve"> </w:t>
      </w:r>
      <w:r>
        <w:rPr>
          <w:sz w:val="30"/>
          <w:szCs w:val="30"/>
        </w:rPr>
        <w:t>Get all incomplete tasks from the strategy by subtracting all tasks from completed tasks for the given strategy.</w:t>
      </w:r>
      <w:r w:rsidR="00FF3674">
        <w:rPr>
          <w:sz w:val="30"/>
          <w:szCs w:val="30"/>
        </w:rPr>
        <w:t xml:space="preserve"> </w:t>
      </w:r>
      <w:r>
        <w:rPr>
          <w:sz w:val="30"/>
          <w:szCs w:val="30"/>
        </w:rPr>
        <w:t>Capture all bugs associated with incomplete tasks and update the open bug count by 1 for all associated bugs.</w:t>
      </w:r>
    </w:p>
    <w:p w:rsidR="008F518C" w:rsidRDefault="008F518C"/>
    <w:p w:rsidR="008F518C" w:rsidRDefault="00232222">
      <w:r>
        <w:rPr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 xml:space="preserve">Calculation in learning profile: </w:t>
      </w:r>
    </w:p>
    <w:p w:rsidR="008F518C" w:rsidRDefault="008F518C"/>
    <w:p w:rsidR="008F518C" w:rsidRDefault="00232222">
      <w:r>
        <w:rPr>
          <w:sz w:val="30"/>
          <w:szCs w:val="30"/>
        </w:rPr>
        <w:t xml:space="preserve">         For each bug captured in User class </w:t>
      </w:r>
    </w:p>
    <w:p w:rsidR="008F518C" w:rsidRDefault="008F518C"/>
    <w:p w:rsidR="008F518C" w:rsidRDefault="00232222">
      <w:r>
        <w:rPr>
          <w:sz w:val="30"/>
          <w:szCs w:val="30"/>
        </w:rPr>
        <w:t xml:space="preserve">         </w:t>
      </w:r>
      <w:proofErr w:type="gramStart"/>
      <w:r>
        <w:rPr>
          <w:sz w:val="30"/>
          <w:szCs w:val="30"/>
        </w:rPr>
        <w:t>( Resolved</w:t>
      </w:r>
      <w:proofErr w:type="gramEnd"/>
      <w:r>
        <w:rPr>
          <w:sz w:val="30"/>
          <w:szCs w:val="30"/>
        </w:rPr>
        <w:t xml:space="preserve"> Bug count/(Resolved Bug count + Open Bug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lastRenderedPageBreak/>
        <w:tab/>
        <w:t>count))*100,</w:t>
      </w:r>
      <w:r w:rsidR="003C125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rounded off to the </w:t>
      </w:r>
      <w:r w:rsidR="003C125F">
        <w:rPr>
          <w:sz w:val="30"/>
          <w:szCs w:val="30"/>
        </w:rPr>
        <w:t>nearest</w:t>
      </w:r>
      <w:r>
        <w:rPr>
          <w:sz w:val="30"/>
          <w:szCs w:val="30"/>
        </w:rPr>
        <w:t xml:space="preserve"> integer.</w:t>
      </w:r>
      <w:r w:rsidR="003C125F">
        <w:rPr>
          <w:sz w:val="30"/>
          <w:szCs w:val="30"/>
        </w:rPr>
        <w:t xml:space="preserve"> </w:t>
      </w:r>
    </w:p>
    <w:p w:rsidR="008F518C" w:rsidRDefault="008F518C"/>
    <w:p w:rsidR="008F518C" w:rsidRDefault="008F518C"/>
    <w:p w:rsidR="008F518C" w:rsidRDefault="00232222">
      <w:pPr>
        <w:numPr>
          <w:ilvl w:val="0"/>
          <w:numId w:val="5"/>
        </w:numPr>
        <w:rPr>
          <w:b/>
          <w:bCs/>
        </w:rPr>
      </w:pPr>
      <w:r>
        <w:rPr>
          <w:b/>
          <w:bCs/>
          <w:sz w:val="30"/>
          <w:szCs w:val="30"/>
        </w:rPr>
        <w:t>Learned Concepts</w:t>
      </w:r>
    </w:p>
    <w:p w:rsidR="008F518C" w:rsidRDefault="008F518C">
      <w:pPr>
        <w:rPr>
          <w:b/>
          <w:bCs/>
        </w:rPr>
      </w:pPr>
    </w:p>
    <w:p w:rsidR="008F518C" w:rsidRDefault="00232222"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Load all completed tasks for the given problem type from the User </w:t>
      </w:r>
      <w:proofErr w:type="spellStart"/>
      <w:r>
        <w:rPr>
          <w:sz w:val="30"/>
          <w:szCs w:val="30"/>
        </w:rPr>
        <w:t>model</w:t>
      </w:r>
      <w:proofErr w:type="gramStart"/>
      <w:r>
        <w:rPr>
          <w:sz w:val="30"/>
          <w:szCs w:val="30"/>
        </w:rPr>
        <w:t>,and</w:t>
      </w:r>
      <w:proofErr w:type="spellEnd"/>
      <w:proofErr w:type="gramEnd"/>
      <w:r>
        <w:rPr>
          <w:sz w:val="30"/>
          <w:szCs w:val="30"/>
        </w:rPr>
        <w:t xml:space="preserve"> get the </w:t>
      </w:r>
      <w:proofErr w:type="spellStart"/>
      <w:r>
        <w:rPr>
          <w:sz w:val="30"/>
          <w:szCs w:val="30"/>
        </w:rPr>
        <w:t>supreclass</w:t>
      </w:r>
      <w:proofErr w:type="spellEnd"/>
      <w:r>
        <w:rPr>
          <w:sz w:val="30"/>
          <w:szCs w:val="30"/>
        </w:rPr>
        <w:t xml:space="preserve"> of the task as </w:t>
      </w:r>
      <w:proofErr w:type="spellStart"/>
      <w:r>
        <w:rPr>
          <w:sz w:val="30"/>
          <w:szCs w:val="30"/>
        </w:rPr>
        <w:t>taskname</w:t>
      </w:r>
      <w:proofErr w:type="spellEnd"/>
      <w:r>
        <w:rPr>
          <w:sz w:val="30"/>
          <w:szCs w:val="30"/>
        </w:rPr>
        <w:t>.</w:t>
      </w:r>
      <w:r w:rsidR="003C125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From the tasks </w:t>
      </w:r>
      <w:proofErr w:type="gramStart"/>
      <w:r>
        <w:rPr>
          <w:sz w:val="30"/>
          <w:szCs w:val="30"/>
        </w:rPr>
        <w:t>obtained  get</w:t>
      </w:r>
      <w:proofErr w:type="gramEnd"/>
      <w:r>
        <w:rPr>
          <w:sz w:val="30"/>
          <w:szCs w:val="30"/>
        </w:rPr>
        <w:t xml:space="preserve"> the type of </w:t>
      </w:r>
      <w:proofErr w:type="spellStart"/>
      <w:r>
        <w:rPr>
          <w:b/>
          <w:bCs/>
          <w:sz w:val="30"/>
          <w:szCs w:val="30"/>
        </w:rPr>
        <w:t>inverse_of_learnedConcepts</w:t>
      </w:r>
      <w:proofErr w:type="spellEnd"/>
      <w:r>
        <w:rPr>
          <w:sz w:val="30"/>
          <w:szCs w:val="30"/>
        </w:rPr>
        <w:t xml:space="preserve"> property.</w:t>
      </w:r>
      <w:r w:rsidR="003C125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Then plot the bar graph for this combination </w:t>
      </w: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taskName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inverse</w:t>
      </w:r>
      <w:proofErr w:type="gramEnd"/>
      <w:r>
        <w:rPr>
          <w:sz w:val="30"/>
          <w:szCs w:val="30"/>
        </w:rPr>
        <w:t>_of_learnedConcept</w:t>
      </w:r>
      <w:proofErr w:type="spellEnd"/>
      <w:r>
        <w:rPr>
          <w:sz w:val="30"/>
          <w:szCs w:val="30"/>
        </w:rPr>
        <w:t xml:space="preserve"> name).</w:t>
      </w:r>
      <w:r w:rsidR="003C125F">
        <w:rPr>
          <w:sz w:val="30"/>
          <w:szCs w:val="30"/>
        </w:rPr>
        <w:t xml:space="preserve"> </w:t>
      </w:r>
      <w:r>
        <w:rPr>
          <w:sz w:val="30"/>
          <w:szCs w:val="30"/>
        </w:rPr>
        <w:t>Count is done for the combination and not the individual task name.</w:t>
      </w:r>
    </w:p>
    <w:p w:rsidR="008F518C" w:rsidRDefault="008F518C"/>
    <w:p w:rsidR="008F518C" w:rsidRDefault="00232222">
      <w:r>
        <w:rPr>
          <w:sz w:val="30"/>
          <w:szCs w:val="30"/>
        </w:rPr>
        <w:t xml:space="preserve">For </w:t>
      </w:r>
      <w:proofErr w:type="gramStart"/>
      <w:r>
        <w:rPr>
          <w:sz w:val="30"/>
          <w:szCs w:val="30"/>
        </w:rPr>
        <w:t>ex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FindingInnerRadiusOfRCCyl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Has_Dimension_Of_the_Object_Whose_CrossSection_Is_Given</w:t>
      </w:r>
      <w:proofErr w:type="spellEnd"/>
      <w:r>
        <w:rPr>
          <w:sz w:val="30"/>
          <w:szCs w:val="30"/>
        </w:rPr>
        <w:t>)</w:t>
      </w:r>
    </w:p>
    <w:p w:rsidR="008F518C" w:rsidRDefault="008F518C"/>
    <w:p w:rsidR="008F518C" w:rsidRDefault="008F518C"/>
    <w:p w:rsidR="008F518C" w:rsidRDefault="008F518C"/>
    <w:p w:rsidR="008F518C" w:rsidRDefault="00232222">
      <w:pPr>
        <w:numPr>
          <w:ilvl w:val="0"/>
          <w:numId w:val="6"/>
        </w:numPr>
        <w:rPr>
          <w:b/>
          <w:bCs/>
        </w:rPr>
      </w:pPr>
      <w:r>
        <w:rPr>
          <w:b/>
          <w:bCs/>
          <w:sz w:val="30"/>
          <w:szCs w:val="30"/>
        </w:rPr>
        <w:t xml:space="preserve">Learning Profile of </w:t>
      </w:r>
      <w:proofErr w:type="spellStart"/>
      <w:r>
        <w:rPr>
          <w:b/>
          <w:bCs/>
          <w:sz w:val="30"/>
          <w:szCs w:val="30"/>
        </w:rPr>
        <w:t>Mensuration</w:t>
      </w:r>
      <w:proofErr w:type="spellEnd"/>
      <w:r>
        <w:rPr>
          <w:b/>
          <w:bCs/>
          <w:sz w:val="30"/>
          <w:szCs w:val="30"/>
        </w:rPr>
        <w:t xml:space="preserve"> domain</w:t>
      </w:r>
    </w:p>
    <w:p w:rsidR="008F518C" w:rsidRDefault="008F518C">
      <w:pPr>
        <w:rPr>
          <w:b/>
          <w:bCs/>
        </w:rPr>
      </w:pPr>
    </w:p>
    <w:p w:rsidR="008F518C" w:rsidRDefault="008F518C">
      <w:pPr>
        <w:rPr>
          <w:b/>
          <w:bCs/>
        </w:rPr>
      </w:pPr>
    </w:p>
    <w:p w:rsidR="008F518C" w:rsidRDefault="00232222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For all the completed problems of User class </w:t>
      </w:r>
      <w:proofErr w:type="gramStart"/>
      <w:r>
        <w:rPr>
          <w:sz w:val="30"/>
          <w:szCs w:val="30"/>
        </w:rPr>
        <w:t xml:space="preserve">get the </w:t>
      </w:r>
      <w:proofErr w:type="spellStart"/>
      <w:r>
        <w:rPr>
          <w:sz w:val="30"/>
          <w:szCs w:val="30"/>
        </w:rPr>
        <w:t>Mensuration</w:t>
      </w:r>
      <w:proofErr w:type="spellEnd"/>
      <w:r>
        <w:rPr>
          <w:sz w:val="30"/>
          <w:szCs w:val="30"/>
        </w:rPr>
        <w:t xml:space="preserve"> type</w:t>
      </w:r>
      <w:proofErr w:type="gramEnd"/>
      <w:r>
        <w:rPr>
          <w:sz w:val="30"/>
          <w:szCs w:val="30"/>
        </w:rPr>
        <w:t xml:space="preserve"> using </w:t>
      </w:r>
      <w:proofErr w:type="spellStart"/>
      <w:r>
        <w:rPr>
          <w:sz w:val="30"/>
          <w:szCs w:val="30"/>
        </w:rPr>
        <w:t>ofMensurationType</w:t>
      </w:r>
      <w:proofErr w:type="spellEnd"/>
      <w:r>
        <w:rPr>
          <w:sz w:val="30"/>
          <w:szCs w:val="30"/>
        </w:rPr>
        <w:t xml:space="preserve"> property. Split the type at “_” where the left hand </w:t>
      </w:r>
      <w:proofErr w:type="gramStart"/>
      <w:r>
        <w:rPr>
          <w:sz w:val="30"/>
          <w:szCs w:val="30"/>
        </w:rPr>
        <w:t>side  is</w:t>
      </w:r>
      <w:proofErr w:type="gramEnd"/>
      <w:r>
        <w:rPr>
          <w:sz w:val="30"/>
          <w:szCs w:val="30"/>
        </w:rPr>
        <w:t xml:space="preserve"> the problem type and right hand side is the </w:t>
      </w:r>
      <w:proofErr w:type="spellStart"/>
      <w:r>
        <w:rPr>
          <w:sz w:val="30"/>
          <w:szCs w:val="30"/>
        </w:rPr>
        <w:t>mesuration</w:t>
      </w:r>
      <w:proofErr w:type="spellEnd"/>
      <w:r>
        <w:rPr>
          <w:sz w:val="30"/>
          <w:szCs w:val="30"/>
        </w:rPr>
        <w:t xml:space="preserve"> type (</w:t>
      </w:r>
      <w:proofErr w:type="spellStart"/>
      <w:r>
        <w:rPr>
          <w:sz w:val="30"/>
          <w:szCs w:val="30"/>
        </w:rPr>
        <w:t>cube,cuboid</w:t>
      </w:r>
      <w:proofErr w:type="spellEnd"/>
      <w:r>
        <w:rPr>
          <w:sz w:val="30"/>
          <w:szCs w:val="30"/>
        </w:rPr>
        <w:t xml:space="preserve"> etc).All combination type shapes are merged into </w:t>
      </w:r>
      <w:proofErr w:type="spellStart"/>
      <w:r>
        <w:rPr>
          <w:sz w:val="30"/>
          <w:szCs w:val="30"/>
        </w:rPr>
        <w:t>CombinationOfDifferentShapes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type.The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mensuration</w:t>
      </w:r>
      <w:proofErr w:type="spellEnd"/>
      <w:r>
        <w:rPr>
          <w:sz w:val="30"/>
          <w:szCs w:val="30"/>
        </w:rPr>
        <w:t xml:space="preserve"> types are fixed at 7 types</w:t>
      </w:r>
    </w:p>
    <w:p w:rsidR="008F518C" w:rsidRDefault="00232222">
      <w:r>
        <w:rPr>
          <w:sz w:val="30"/>
          <w:szCs w:val="30"/>
        </w:rPr>
        <w:t>Cube</w:t>
      </w:r>
      <w:proofErr w:type="gramStart"/>
      <w:r>
        <w:rPr>
          <w:sz w:val="30"/>
          <w:szCs w:val="30"/>
        </w:rPr>
        <w:t>,Hemisphere,RightCircularCone,CombinationOfDifferentShapes,Sphere,Cuboid,RightCircularCylinder</w:t>
      </w:r>
      <w:proofErr w:type="gramEnd"/>
      <w:r>
        <w:rPr>
          <w:sz w:val="30"/>
          <w:szCs w:val="30"/>
        </w:rPr>
        <w:t>.</w:t>
      </w:r>
    </w:p>
    <w:p w:rsidR="008F518C" w:rsidRDefault="008F518C"/>
    <w:p w:rsidR="008F518C" w:rsidRDefault="00232222">
      <w:r>
        <w:rPr>
          <w:i/>
          <w:iCs/>
          <w:sz w:val="30"/>
          <w:szCs w:val="30"/>
        </w:rPr>
        <w:t xml:space="preserve">So any other </w:t>
      </w:r>
      <w:proofErr w:type="spellStart"/>
      <w:r>
        <w:rPr>
          <w:i/>
          <w:iCs/>
          <w:sz w:val="30"/>
          <w:szCs w:val="30"/>
        </w:rPr>
        <w:t>mensuration</w:t>
      </w:r>
      <w:proofErr w:type="spellEnd"/>
      <w:r>
        <w:rPr>
          <w:i/>
          <w:iCs/>
          <w:sz w:val="30"/>
          <w:szCs w:val="30"/>
        </w:rPr>
        <w:t xml:space="preserve"> type cannot be dynamically added.</w:t>
      </w:r>
    </w:p>
    <w:p w:rsidR="008F518C" w:rsidRDefault="008F518C"/>
    <w:p w:rsidR="008F518C" w:rsidRDefault="00232222">
      <w:pPr>
        <w:numPr>
          <w:ilvl w:val="0"/>
          <w:numId w:val="7"/>
        </w:numPr>
        <w:rPr>
          <w:b/>
          <w:bCs/>
        </w:rPr>
      </w:pPr>
      <w:r>
        <w:rPr>
          <w:b/>
          <w:bCs/>
          <w:sz w:val="30"/>
          <w:szCs w:val="30"/>
        </w:rPr>
        <w:t>Problem solving progress</w:t>
      </w:r>
    </w:p>
    <w:p w:rsidR="008F518C" w:rsidRDefault="008F518C">
      <w:pPr>
        <w:rPr>
          <w:b/>
          <w:bCs/>
        </w:rPr>
      </w:pPr>
    </w:p>
    <w:p w:rsidR="008F518C" w:rsidRDefault="00232222">
      <w:r>
        <w:rPr>
          <w:sz w:val="30"/>
          <w:szCs w:val="30"/>
        </w:rPr>
        <w:tab/>
        <w:t xml:space="preserve">Get all completed problem and it types and difficulty </w:t>
      </w:r>
      <w:proofErr w:type="spellStart"/>
      <w:r>
        <w:rPr>
          <w:sz w:val="30"/>
          <w:szCs w:val="30"/>
        </w:rPr>
        <w:t>level.For</w:t>
      </w:r>
      <w:proofErr w:type="spellEnd"/>
      <w:r>
        <w:rPr>
          <w:sz w:val="30"/>
          <w:szCs w:val="30"/>
        </w:rPr>
        <w:t xml:space="preserve"> each of this problems for each difficulty level get the percentage of completed tasks to incomplete tasks from the user model.</w:t>
      </w:r>
    </w:p>
    <w:p w:rsidR="008F518C" w:rsidRDefault="008F518C"/>
    <w:p w:rsidR="008F518C" w:rsidRDefault="00232222">
      <w:r>
        <w:rPr>
          <w:sz w:val="30"/>
          <w:szCs w:val="30"/>
        </w:rPr>
        <w:t>Calculations</w:t>
      </w:r>
    </w:p>
    <w:p w:rsidR="008F518C" w:rsidRDefault="008F518C"/>
    <w:p w:rsidR="008F518C" w:rsidRDefault="00232222">
      <w:r>
        <w:rPr>
          <w:sz w:val="30"/>
          <w:szCs w:val="30"/>
        </w:rPr>
        <w:t>For each problem type</w:t>
      </w:r>
    </w:p>
    <w:p w:rsidR="008F518C" w:rsidRDefault="008F518C"/>
    <w:p w:rsidR="008F518C" w:rsidRDefault="00232222">
      <w:proofErr w:type="spellStart"/>
      <w:r>
        <w:rPr>
          <w:sz w:val="30"/>
          <w:szCs w:val="30"/>
        </w:rPr>
        <w:lastRenderedPageBreak/>
        <w:t>easy_correct</w:t>
      </w:r>
      <w:proofErr w:type="spellEnd"/>
      <w:r>
        <w:rPr>
          <w:sz w:val="30"/>
          <w:szCs w:val="30"/>
        </w:rPr>
        <w:t xml:space="preserve"> = (</w:t>
      </w:r>
      <w:proofErr w:type="gramStart"/>
      <w:r>
        <w:rPr>
          <w:sz w:val="30"/>
          <w:szCs w:val="30"/>
        </w:rPr>
        <w:t>sum(</w:t>
      </w:r>
      <w:proofErr w:type="spellStart"/>
      <w:proofErr w:type="gramEnd"/>
      <w:r>
        <w:rPr>
          <w:sz w:val="30"/>
          <w:szCs w:val="30"/>
        </w:rPr>
        <w:t>completed_tasks</w:t>
      </w:r>
      <w:proofErr w:type="spellEnd"/>
      <w:r>
        <w:rPr>
          <w:sz w:val="30"/>
          <w:szCs w:val="30"/>
        </w:rPr>
        <w:t xml:space="preserve"> for easy problems)/(sum( </w:t>
      </w:r>
      <w:proofErr w:type="spellStart"/>
      <w:r>
        <w:rPr>
          <w:sz w:val="30"/>
          <w:szCs w:val="30"/>
        </w:rPr>
        <w:t>completed_tasks</w:t>
      </w:r>
      <w:proofErr w:type="spellEnd"/>
      <w:r>
        <w:rPr>
          <w:sz w:val="30"/>
          <w:szCs w:val="30"/>
        </w:rPr>
        <w:t xml:space="preserve"> for easy problems) + sum(</w:t>
      </w:r>
      <w:proofErr w:type="spellStart"/>
      <w:r>
        <w:rPr>
          <w:sz w:val="30"/>
          <w:szCs w:val="30"/>
        </w:rPr>
        <w:t>incomplete_tasks</w:t>
      </w:r>
      <w:proofErr w:type="spellEnd"/>
      <w:r>
        <w:rPr>
          <w:sz w:val="30"/>
          <w:szCs w:val="30"/>
        </w:rPr>
        <w:t xml:space="preserve"> for easy problem)))*100</w:t>
      </w:r>
    </w:p>
    <w:p w:rsidR="008F518C" w:rsidRDefault="008F518C"/>
    <w:p w:rsidR="008F518C" w:rsidRDefault="00232222">
      <w:proofErr w:type="spellStart"/>
      <w:r>
        <w:rPr>
          <w:sz w:val="30"/>
          <w:szCs w:val="30"/>
        </w:rPr>
        <w:t>medium_correct</w:t>
      </w:r>
      <w:proofErr w:type="spellEnd"/>
      <w:r>
        <w:rPr>
          <w:sz w:val="30"/>
          <w:szCs w:val="30"/>
        </w:rPr>
        <w:t xml:space="preserve"> = (</w:t>
      </w:r>
      <w:proofErr w:type="gramStart"/>
      <w:r>
        <w:rPr>
          <w:sz w:val="30"/>
          <w:szCs w:val="30"/>
        </w:rPr>
        <w:t>sum(</w:t>
      </w:r>
      <w:proofErr w:type="spellStart"/>
      <w:proofErr w:type="gramEnd"/>
      <w:r>
        <w:rPr>
          <w:sz w:val="30"/>
          <w:szCs w:val="30"/>
        </w:rPr>
        <w:t>completed_tasks</w:t>
      </w:r>
      <w:proofErr w:type="spellEnd"/>
      <w:r>
        <w:rPr>
          <w:sz w:val="30"/>
          <w:szCs w:val="30"/>
        </w:rPr>
        <w:t xml:space="preserve"> for medium problems)/(sum( </w:t>
      </w:r>
      <w:proofErr w:type="spellStart"/>
      <w:r>
        <w:rPr>
          <w:sz w:val="30"/>
          <w:szCs w:val="30"/>
        </w:rPr>
        <w:t>completed_tasks</w:t>
      </w:r>
      <w:proofErr w:type="spellEnd"/>
      <w:r>
        <w:rPr>
          <w:sz w:val="30"/>
          <w:szCs w:val="30"/>
        </w:rPr>
        <w:t xml:space="preserve"> for medium problems) + sum(</w:t>
      </w:r>
      <w:proofErr w:type="spellStart"/>
      <w:r>
        <w:rPr>
          <w:sz w:val="30"/>
          <w:szCs w:val="30"/>
        </w:rPr>
        <w:t>incomplete_tasks</w:t>
      </w:r>
      <w:proofErr w:type="spellEnd"/>
      <w:r>
        <w:rPr>
          <w:sz w:val="30"/>
          <w:szCs w:val="30"/>
        </w:rPr>
        <w:t xml:space="preserve"> for medium problem)))*100</w:t>
      </w:r>
    </w:p>
    <w:p w:rsidR="008F518C" w:rsidRDefault="008F518C"/>
    <w:p w:rsidR="008F518C" w:rsidRDefault="00232222">
      <w:proofErr w:type="spellStart"/>
      <w:r>
        <w:rPr>
          <w:sz w:val="30"/>
          <w:szCs w:val="30"/>
        </w:rPr>
        <w:t>hard_correct</w:t>
      </w:r>
      <w:proofErr w:type="spellEnd"/>
      <w:r>
        <w:rPr>
          <w:sz w:val="30"/>
          <w:szCs w:val="30"/>
        </w:rPr>
        <w:t xml:space="preserve"> = (</w:t>
      </w:r>
      <w:proofErr w:type="gramStart"/>
      <w:r>
        <w:rPr>
          <w:sz w:val="30"/>
          <w:szCs w:val="30"/>
        </w:rPr>
        <w:t>sum(</w:t>
      </w:r>
      <w:proofErr w:type="spellStart"/>
      <w:proofErr w:type="gramEnd"/>
      <w:r>
        <w:rPr>
          <w:sz w:val="30"/>
          <w:szCs w:val="30"/>
        </w:rPr>
        <w:t>completed_tasks</w:t>
      </w:r>
      <w:proofErr w:type="spellEnd"/>
      <w:r>
        <w:rPr>
          <w:sz w:val="30"/>
          <w:szCs w:val="30"/>
        </w:rPr>
        <w:t xml:space="preserve"> for hard problems)/(sum( </w:t>
      </w:r>
      <w:proofErr w:type="spellStart"/>
      <w:r>
        <w:rPr>
          <w:sz w:val="30"/>
          <w:szCs w:val="30"/>
        </w:rPr>
        <w:t>completed_tasks</w:t>
      </w:r>
      <w:proofErr w:type="spellEnd"/>
      <w:r>
        <w:rPr>
          <w:sz w:val="30"/>
          <w:szCs w:val="30"/>
        </w:rPr>
        <w:t xml:space="preserve"> for hard problems) + sum(</w:t>
      </w:r>
      <w:proofErr w:type="spellStart"/>
      <w:r>
        <w:rPr>
          <w:sz w:val="30"/>
          <w:szCs w:val="30"/>
        </w:rPr>
        <w:t>incomplete_tasks</w:t>
      </w:r>
      <w:proofErr w:type="spellEnd"/>
      <w:r>
        <w:rPr>
          <w:sz w:val="30"/>
          <w:szCs w:val="30"/>
        </w:rPr>
        <w:t xml:space="preserve"> for hard problem)))*100</w:t>
      </w:r>
    </w:p>
    <w:p w:rsidR="008F518C" w:rsidRDefault="008F518C"/>
    <w:p w:rsidR="008F518C" w:rsidRDefault="008F518C"/>
    <w:p w:rsidR="008F518C" w:rsidRDefault="00232222">
      <w:r>
        <w:rPr>
          <w:sz w:val="30"/>
          <w:szCs w:val="30"/>
        </w:rPr>
        <w:t>Overall = (</w:t>
      </w:r>
      <w:proofErr w:type="spellStart"/>
      <w:r>
        <w:rPr>
          <w:sz w:val="30"/>
          <w:szCs w:val="30"/>
        </w:rPr>
        <w:t>easy_correct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medium_correct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hard_correct</w:t>
      </w:r>
      <w:proofErr w:type="spellEnd"/>
      <w:r>
        <w:rPr>
          <w:sz w:val="30"/>
          <w:szCs w:val="30"/>
        </w:rPr>
        <w:t>)/3</w:t>
      </w:r>
    </w:p>
    <w:p w:rsidR="008F518C" w:rsidRDefault="008F518C"/>
    <w:p w:rsidR="008F518C" w:rsidRDefault="00232222">
      <w:r>
        <w:rPr>
          <w:sz w:val="30"/>
          <w:szCs w:val="30"/>
        </w:rPr>
        <w:t xml:space="preserve">All percentages are rounded off to nearest </w:t>
      </w:r>
      <w:proofErr w:type="spellStart"/>
      <w:r>
        <w:rPr>
          <w:sz w:val="30"/>
          <w:szCs w:val="30"/>
        </w:rPr>
        <w:t>decimel</w:t>
      </w:r>
      <w:proofErr w:type="spellEnd"/>
      <w:r>
        <w:rPr>
          <w:sz w:val="30"/>
          <w:szCs w:val="30"/>
        </w:rPr>
        <w:t xml:space="preserve"> places.</w:t>
      </w:r>
    </w:p>
    <w:p w:rsidR="008F518C" w:rsidRDefault="008F518C"/>
    <w:p w:rsidR="008F518C" w:rsidRDefault="008F518C"/>
    <w:p w:rsidR="008F518C" w:rsidRDefault="008F518C"/>
    <w:p w:rsidR="008F518C" w:rsidRDefault="008F518C"/>
    <w:p w:rsidR="008F518C" w:rsidRDefault="00232222">
      <w:pPr>
        <w:numPr>
          <w:ilvl w:val="0"/>
          <w:numId w:val="8"/>
        </w:numPr>
        <w:rPr>
          <w:b/>
          <w:bCs/>
        </w:rPr>
      </w:pPr>
      <w:r>
        <w:rPr>
          <w:b/>
          <w:bCs/>
          <w:sz w:val="30"/>
          <w:szCs w:val="30"/>
        </w:rPr>
        <w:t>Activity</w:t>
      </w:r>
    </w:p>
    <w:p w:rsidR="008F518C" w:rsidRDefault="008F518C">
      <w:pPr>
        <w:rPr>
          <w:b/>
          <w:bCs/>
        </w:rPr>
      </w:pPr>
    </w:p>
    <w:p w:rsidR="008F518C" w:rsidRDefault="00232222"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On first opening the learning mode or for a problem the </w:t>
      </w:r>
      <w:proofErr w:type="spellStart"/>
      <w:r>
        <w:rPr>
          <w:sz w:val="30"/>
          <w:szCs w:val="30"/>
        </w:rPr>
        <w:t>learningStartTime</w:t>
      </w:r>
      <w:proofErr w:type="spellEnd"/>
      <w:r>
        <w:rPr>
          <w:sz w:val="30"/>
          <w:szCs w:val="30"/>
        </w:rPr>
        <w:t xml:space="preserve"> or </w:t>
      </w:r>
      <w:proofErr w:type="spellStart"/>
      <w:r>
        <w:rPr>
          <w:sz w:val="30"/>
          <w:szCs w:val="30"/>
        </w:rPr>
        <w:t>solvingStartTime</w:t>
      </w:r>
      <w:proofErr w:type="spellEnd"/>
      <w:r>
        <w:rPr>
          <w:sz w:val="30"/>
          <w:szCs w:val="30"/>
        </w:rPr>
        <w:t xml:space="preserve"> timestamp is entered in the ontology for the given </w:t>
      </w:r>
      <w:proofErr w:type="spellStart"/>
      <w:r>
        <w:rPr>
          <w:sz w:val="30"/>
          <w:szCs w:val="30"/>
        </w:rPr>
        <w:t>problem.Similarly</w:t>
      </w:r>
      <w:proofErr w:type="spellEnd"/>
      <w:r>
        <w:rPr>
          <w:sz w:val="30"/>
          <w:szCs w:val="30"/>
        </w:rPr>
        <w:t xml:space="preserve"> on learning and solving completion of the problem the timestamp </w:t>
      </w:r>
      <w:proofErr w:type="spellStart"/>
      <w:r>
        <w:rPr>
          <w:sz w:val="30"/>
          <w:szCs w:val="30"/>
        </w:rPr>
        <w:t>learningEndTime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solvingEndTime</w:t>
      </w:r>
      <w:proofErr w:type="spellEnd"/>
      <w:r>
        <w:rPr>
          <w:sz w:val="30"/>
          <w:szCs w:val="30"/>
        </w:rPr>
        <w:t xml:space="preserve"> timestamp is </w:t>
      </w:r>
      <w:proofErr w:type="spellStart"/>
      <w:r>
        <w:rPr>
          <w:sz w:val="30"/>
          <w:szCs w:val="30"/>
        </w:rPr>
        <w:t>updated.The</w:t>
      </w:r>
      <w:proofErr w:type="spellEnd"/>
      <w:r>
        <w:rPr>
          <w:sz w:val="30"/>
          <w:szCs w:val="30"/>
        </w:rPr>
        <w:t xml:space="preserve">  graph is plotted for the time taken from </w:t>
      </w:r>
      <w:proofErr w:type="spellStart"/>
      <w:r>
        <w:rPr>
          <w:sz w:val="30"/>
          <w:szCs w:val="30"/>
        </w:rPr>
        <w:t>startTime</w:t>
      </w:r>
      <w:proofErr w:type="spellEnd"/>
      <w:r>
        <w:rPr>
          <w:sz w:val="30"/>
          <w:szCs w:val="30"/>
        </w:rPr>
        <w:t xml:space="preserve"> to </w:t>
      </w:r>
      <w:proofErr w:type="spellStart"/>
      <w:r>
        <w:rPr>
          <w:sz w:val="30"/>
          <w:szCs w:val="30"/>
        </w:rPr>
        <w:t>endTime</w:t>
      </w:r>
      <w:proofErr w:type="spellEnd"/>
      <w:r>
        <w:rPr>
          <w:sz w:val="30"/>
          <w:szCs w:val="30"/>
        </w:rPr>
        <w:t xml:space="preserve"> for Learning and solving mode in seconds.</w:t>
      </w:r>
    </w:p>
    <w:p w:rsidR="008F518C" w:rsidRDefault="008F518C"/>
    <w:p w:rsidR="008F518C" w:rsidRDefault="008F518C"/>
    <w:p w:rsidR="008F518C" w:rsidRDefault="008F518C"/>
    <w:p w:rsidR="008F518C" w:rsidRDefault="00232222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8F518C" w:rsidRDefault="00232222">
      <w:r>
        <w:rPr>
          <w:sz w:val="30"/>
          <w:szCs w:val="30"/>
        </w:rPr>
        <w:tab/>
      </w:r>
    </w:p>
    <w:p w:rsidR="008F518C" w:rsidRDefault="008F518C"/>
    <w:p w:rsidR="008F518C" w:rsidRDefault="00232222">
      <w:p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</w:p>
    <w:p w:rsidR="008F518C" w:rsidRDefault="00232222">
      <w:pPr>
        <w:rPr>
          <w:b/>
          <w:bCs/>
        </w:rPr>
      </w:pPr>
      <w:r>
        <w:rPr>
          <w:sz w:val="30"/>
          <w:szCs w:val="30"/>
        </w:rPr>
        <w:t xml:space="preserve">  </w:t>
      </w:r>
    </w:p>
    <w:p w:rsidR="00232222" w:rsidRDefault="00232222">
      <w:pPr>
        <w:rPr>
          <w:b/>
          <w:bCs/>
        </w:rPr>
      </w:pPr>
    </w:p>
    <w:sectPr w:rsidR="00232222" w:rsidSect="008F51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824FE"/>
    <w:rsid w:val="00232222"/>
    <w:rsid w:val="003C125F"/>
    <w:rsid w:val="005824FE"/>
    <w:rsid w:val="008F518C"/>
    <w:rsid w:val="00FF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8C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F518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F51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F518C"/>
    <w:pPr>
      <w:spacing w:after="120"/>
    </w:pPr>
  </w:style>
  <w:style w:type="paragraph" w:styleId="List">
    <w:name w:val="List"/>
    <w:basedOn w:val="BodyText"/>
    <w:rsid w:val="008F518C"/>
  </w:style>
  <w:style w:type="paragraph" w:styleId="Caption">
    <w:name w:val="caption"/>
    <w:basedOn w:val="Normal"/>
    <w:qFormat/>
    <w:rsid w:val="008F51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F518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DEBARGHA</dc:creator>
  <cp:lastModifiedBy>aparna</cp:lastModifiedBy>
  <cp:revision>3</cp:revision>
  <cp:lastPrinted>1601-01-01T00:00:00Z</cp:lastPrinted>
  <dcterms:created xsi:type="dcterms:W3CDTF">2014-03-18T07:47:00Z</dcterms:created>
  <dcterms:modified xsi:type="dcterms:W3CDTF">2014-03-21T10:57:00Z</dcterms:modified>
</cp:coreProperties>
</file>